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B29" w:rsidRDefault="00ED5B29">
      <w:pPr>
        <w:spacing w:before="19" w:line="200" w:lineRule="exact"/>
      </w:pPr>
    </w:p>
    <w:p w:rsidR="00ED5B29" w:rsidRDefault="004E7FF6">
      <w:pPr>
        <w:ind w:left="160"/>
        <w:rPr>
          <w:sz w:val="25"/>
          <w:szCs w:val="25"/>
        </w:rPr>
      </w:pPr>
      <w:r>
        <w:pict>
          <v:group id="_x0000_s1030" style="position:absolute;left:0;text-align:left;margin-left:28.55pt;margin-top:.4pt;width:555.85pt;height:734.5pt;z-index:-251659776;mso-position-horizontal-relative:page" coordorigin="571,8" coordsize="11117,14690">
            <v:shape id="_x0000_s1061" style="position:absolute;left:580;top:8;width:11100;height:38467" coordorigin="580,8" coordsize="11100,38467" path="m11680,8l580,8r,14690l11680,14698,11680,8xe" stroked="f">
              <v:path arrowok="t"/>
            </v:shape>
            <v:shape id="_x0000_s1060" style="position:absolute;left:580;top:5438;width:11100;height:0" coordorigin="580,5438" coordsize="11100,0" path="m11680,5438r-11100,e" filled="f" strokecolor="#9a9a9a" strokeweight=".30022mm">
              <v:path arrowok="t"/>
            </v:shape>
            <v:shape id="_x0000_s1059" style="position:absolute;left:580;top:5438;width:11100;height:0" coordorigin="580,5438" coordsize="11100,0" path="m580,5438r11100,e" filled="f" strokecolor="#9a9a9a" strokeweight=".30022mm">
              <v:path arrowok="t"/>
            </v:shape>
            <v:shape id="_x0000_s1058" style="position:absolute;left:580;top:5453;width:11100;height:0" coordorigin="580,5453" coordsize="11100,0" path="m11680,5453r-11100,e" filled="f" strokecolor="#ededed" strokeweight=".30022mm">
              <v:path arrowok="t"/>
            </v:shape>
            <v:shape id="_x0000_s1057" style="position:absolute;left:580;top:5453;width:11100;height:0" coordorigin="580,5453" coordsize="11100,0" path="m580,5453r11100,e" filled="f" strokecolor="#ededed" strokeweight=".30022mm">
              <v:path arrowok="t"/>
            </v:shape>
            <v:shape id="_x0000_s1056" style="position:absolute;left:11665;top:5430;width:15;height:30" coordorigin="11665,5430" coordsize="15,30" path="m11680,5430r-15,15l11665,5460r15,l11680,5430xe" fillcolor="#ededed" stroked="f">
              <v:path arrowok="t"/>
            </v:shape>
            <v:shape id="_x0000_s1055" style="position:absolute;left:580;top:5430;width:15;height:30" coordorigin="580,5430" coordsize="15,30" path="m580,5430r15,l595,5445r-15,15l580,5430xe" fillcolor="#9a9a9a" stroked="f">
              <v:path arrowok="t"/>
            </v:shape>
            <v:shape id="_x0000_s1054" style="position:absolute;left:580;top:5889;width:11100;height:0" coordorigin="580,5889" coordsize="11100,0" path="m11680,5889r-11100,e" filled="f" strokecolor="#9a9a9a" strokeweight=".30022mm">
              <v:path arrowok="t"/>
            </v:shape>
            <v:shape id="_x0000_s1053" style="position:absolute;left:580;top:5889;width:11100;height:0" coordorigin="580,5889" coordsize="11100,0" path="m580,5889r11100,e" filled="f" strokecolor="#9a9a9a" strokeweight=".30022mm">
              <v:path arrowok="t"/>
            </v:shape>
            <v:shape id="_x0000_s1052" style="position:absolute;left:580;top:5904;width:11100;height:0" coordorigin="580,5904" coordsize="11100,0" path="m11680,5904r-11100,e" filled="f" strokecolor="#ededed" strokeweight=".30022mm">
              <v:path arrowok="t"/>
            </v:shape>
            <v:shape id="_x0000_s1051" style="position:absolute;left:580;top:5904;width:11100;height:0" coordorigin="580,5904" coordsize="11100,0" path="m580,5904r11100,e" filled="f" strokecolor="#ededed" strokeweight=".30022mm">
              <v:path arrowok="t"/>
            </v:shape>
            <v:shape id="_x0000_s1050" style="position:absolute;left:11665;top:5881;width:15;height:30" coordorigin="11665,5881" coordsize="15,30" path="m11680,5881r-15,15l11665,5911r15,l11680,5881xe" fillcolor="#ededed" stroked="f">
              <v:path arrowok="t"/>
            </v:shape>
            <v:shape id="_x0000_s1049" style="position:absolute;left:580;top:5881;width:15;height:30" coordorigin="580,5881" coordsize="15,30" path="m580,5881r15,l595,5896r-15,15l580,5881xe" fillcolor="#9a9a9a" stroked="f">
              <v:path arrowok="t"/>
            </v:shape>
            <v:shape id="_x0000_s1048" style="position:absolute;left:580;top:6549;width:11100;height:0" coordorigin="580,6549" coordsize="11100,0" path="m11680,6549r-11100,e" filled="f" strokecolor="#9a9a9a" strokeweight=".30022mm">
              <v:path arrowok="t"/>
            </v:shape>
            <v:shape id="_x0000_s1047" style="position:absolute;left:580;top:6549;width:11100;height:0" coordorigin="580,6549" coordsize="11100,0" path="m580,6549r11100,e" filled="f" strokecolor="#9a9a9a" strokeweight=".30022mm">
              <v:path arrowok="t"/>
            </v:shape>
            <v:shape id="_x0000_s1046" style="position:absolute;left:580;top:6564;width:11100;height:0" coordorigin="580,6564" coordsize="11100,0" path="m11680,6564r-11100,e" filled="f" strokecolor="#ededed" strokeweight=".30022mm">
              <v:path arrowok="t"/>
            </v:shape>
            <v:shape id="_x0000_s1045" style="position:absolute;left:580;top:6564;width:11100;height:0" coordorigin="580,6564" coordsize="11100,0" path="m580,6564r11100,e" filled="f" strokecolor="#ededed" strokeweight=".30022mm">
              <v:path arrowok="t"/>
            </v:shape>
            <v:shape id="_x0000_s1044" style="position:absolute;left:11665;top:6542;width:15;height:30" coordorigin="11665,6542" coordsize="15,30" path="m11680,6542r-15,15l11665,6572r15,l11680,6542xe" fillcolor="#ededed" stroked="f">
              <v:path arrowok="t"/>
            </v:shape>
            <v:shape id="_x0000_s1043" style="position:absolute;left:580;top:6542;width:15;height:30" coordorigin="580,6542" coordsize="15,30" path="m580,6542r15,l595,6557r-15,15l580,6542xe" fillcolor="#9a9a9a" stroked="f">
              <v:path arrowok="t"/>
            </v:shape>
            <v:shape id="_x0000_s1042" style="position:absolute;left:580;top:13444;width:11100;height:0" coordorigin="580,13444" coordsize="11100,0" path="m11680,13444r-11100,e" filled="f" strokecolor="#9a9a9a" strokeweight=".30022mm">
              <v:path arrowok="t"/>
            </v:shape>
            <v:shape id="_x0000_s1041" style="position:absolute;left:580;top:13444;width:11100;height:0" coordorigin="580,13444" coordsize="11100,0" path="m580,13444r11100,e" filled="f" strokecolor="#9a9a9a" strokeweight=".30022mm">
              <v:path arrowok="t"/>
            </v:shape>
            <v:shape id="_x0000_s1040" style="position:absolute;left:580;top:13459;width:11100;height:0" coordorigin="580,13459" coordsize="11100,0" path="m11680,13459r-11100,e" filled="f" strokecolor="#ededed" strokeweight=".30022mm">
              <v:path arrowok="t"/>
            </v:shape>
            <v:shape id="_x0000_s1039" style="position:absolute;left:580;top:13459;width:11100;height:0" coordorigin="580,13459" coordsize="11100,0" path="m580,13459r11100,e" filled="f" strokecolor="#ededed" strokeweight=".30022mm">
              <v:path arrowok="t"/>
            </v:shape>
            <v:shape id="_x0000_s1038" style="position:absolute;left:11665;top:13436;width:15;height:30" coordorigin="11665,13436" coordsize="15,30" path="m11680,13436r-15,15l11665,13466r15,l11680,13436xe" fillcolor="#ededed" stroked="f">
              <v:path arrowok="t"/>
            </v:shape>
            <v:shape id="_x0000_s1037" style="position:absolute;left:580;top:13436;width:15;height:30" coordorigin="580,13436" coordsize="15,30" path="m580,13436r15,l595,13451r-15,15l580,13436xe" fillcolor="#9a9a9a" stroked="f">
              <v:path arrowok="t"/>
            </v:shape>
            <v:shape id="_x0000_s1036" style="position:absolute;left:580;top:13894;width:11100;height:0" coordorigin="580,13894" coordsize="11100,0" path="m11680,13894r-11100,e" filled="f" strokecolor="#9a9a9a" strokeweight=".30022mm">
              <v:path arrowok="t"/>
            </v:shape>
            <v:shape id="_x0000_s1035" style="position:absolute;left:580;top:13894;width:11100;height:0" coordorigin="580,13894" coordsize="11100,0" path="m580,13894r11100,e" filled="f" strokecolor="#9a9a9a" strokeweight=".30022mm">
              <v:path arrowok="t"/>
            </v:shape>
            <v:shape id="_x0000_s1034" style="position:absolute;left:580;top:13909;width:11100;height:0" coordorigin="580,13909" coordsize="11100,0" path="m11680,13909r-11100,e" filled="f" strokecolor="#ededed" strokeweight=".30022mm">
              <v:path arrowok="t"/>
            </v:shape>
            <v:shape id="_x0000_s1033" style="position:absolute;left:580;top:13909;width:11100;height:0" coordorigin="580,13909" coordsize="11100,0" path="m580,13909r11100,e" filled="f" strokecolor="#ededed" strokeweight=".30022mm">
              <v:path arrowok="t"/>
            </v:shape>
            <v:shape id="_x0000_s1032" style="position:absolute;left:11665;top:13887;width:15;height:30" coordorigin="11665,13887" coordsize="15,30" path="m11680,13887r-15,15l11665,13917r15,l11680,13887xe" fillcolor="#ededed" stroked="f">
              <v:path arrowok="t"/>
            </v:shape>
            <v:shape id="_x0000_s1031" style="position:absolute;left:580;top:13887;width:15;height:30" coordorigin="580,13887" coordsize="15,30" path="m580,13887r15,l595,13902r-15,15l580,13887xe" fillcolor="#9a9a9a" stroked="f">
              <v:path arrowok="t"/>
            </v:shape>
            <w10:wrap anchorx="page"/>
          </v:group>
        </w:pict>
      </w:r>
      <w:r>
        <w:rPr>
          <w:color w:val="A12C02"/>
          <w:spacing w:val="5"/>
          <w:w w:val="101"/>
          <w:sz w:val="25"/>
          <w:szCs w:val="25"/>
        </w:rPr>
        <w:t>T</w:t>
      </w:r>
      <w:r>
        <w:rPr>
          <w:color w:val="A12C02"/>
          <w:spacing w:val="5"/>
          <w:w w:val="112"/>
          <w:sz w:val="25"/>
          <w:szCs w:val="25"/>
        </w:rPr>
        <w:t>u</w:t>
      </w:r>
      <w:r>
        <w:rPr>
          <w:color w:val="A12C02"/>
          <w:spacing w:val="5"/>
          <w:w w:val="101"/>
          <w:sz w:val="25"/>
          <w:szCs w:val="25"/>
        </w:rPr>
        <w:t>t</w:t>
      </w:r>
      <w:r>
        <w:rPr>
          <w:color w:val="A12C02"/>
          <w:spacing w:val="5"/>
          <w:w w:val="112"/>
          <w:sz w:val="25"/>
          <w:szCs w:val="25"/>
        </w:rPr>
        <w:t>o</w:t>
      </w:r>
      <w:r>
        <w:rPr>
          <w:color w:val="A12C02"/>
          <w:spacing w:val="5"/>
          <w:w w:val="101"/>
          <w:sz w:val="25"/>
          <w:szCs w:val="25"/>
        </w:rPr>
        <w:t>r</w:t>
      </w:r>
      <w:r>
        <w:rPr>
          <w:color w:val="A12C02"/>
          <w:spacing w:val="5"/>
          <w:w w:val="83"/>
          <w:sz w:val="25"/>
          <w:szCs w:val="25"/>
        </w:rPr>
        <w:t>i</w:t>
      </w:r>
      <w:r>
        <w:rPr>
          <w:color w:val="A12C02"/>
          <w:spacing w:val="5"/>
          <w:w w:val="112"/>
          <w:sz w:val="25"/>
          <w:szCs w:val="25"/>
        </w:rPr>
        <w:t>n</w:t>
      </w:r>
      <w:r>
        <w:rPr>
          <w:color w:val="A12C02"/>
          <w:w w:val="112"/>
          <w:sz w:val="25"/>
          <w:szCs w:val="25"/>
        </w:rPr>
        <w:t>g</w:t>
      </w:r>
      <w:r>
        <w:rPr>
          <w:color w:val="A12C02"/>
          <w:spacing w:val="9"/>
          <w:sz w:val="25"/>
          <w:szCs w:val="25"/>
        </w:rPr>
        <w:t xml:space="preserve"> </w:t>
      </w:r>
      <w:r>
        <w:rPr>
          <w:color w:val="A12C02"/>
          <w:spacing w:val="5"/>
          <w:w w:val="109"/>
          <w:sz w:val="25"/>
          <w:szCs w:val="25"/>
        </w:rPr>
        <w:t>C</w:t>
      </w:r>
      <w:r>
        <w:rPr>
          <w:color w:val="A12C02"/>
          <w:spacing w:val="5"/>
          <w:w w:val="112"/>
          <w:sz w:val="25"/>
          <w:szCs w:val="25"/>
        </w:rPr>
        <w:t>on</w:t>
      </w:r>
      <w:r>
        <w:rPr>
          <w:color w:val="A12C02"/>
          <w:spacing w:val="5"/>
          <w:w w:val="101"/>
          <w:sz w:val="25"/>
          <w:szCs w:val="25"/>
        </w:rPr>
        <w:t>tr</w:t>
      </w:r>
      <w:r>
        <w:rPr>
          <w:color w:val="A12C02"/>
          <w:spacing w:val="5"/>
          <w:w w:val="126"/>
          <w:sz w:val="25"/>
          <w:szCs w:val="25"/>
        </w:rPr>
        <w:t>a</w:t>
      </w:r>
      <w:r>
        <w:rPr>
          <w:color w:val="A12C02"/>
          <w:spacing w:val="5"/>
          <w:w w:val="113"/>
          <w:sz w:val="25"/>
          <w:szCs w:val="25"/>
        </w:rPr>
        <w:t>c</w:t>
      </w:r>
      <w:r>
        <w:rPr>
          <w:color w:val="A12C02"/>
          <w:w w:val="101"/>
          <w:sz w:val="25"/>
          <w:szCs w:val="25"/>
        </w:rPr>
        <w:t>t</w:t>
      </w:r>
      <w:r w:rsidR="00433705">
        <w:rPr>
          <w:color w:val="A12C02"/>
          <w:w w:val="101"/>
          <w:sz w:val="25"/>
          <w:szCs w:val="25"/>
        </w:rPr>
        <w:t xml:space="preserve"> / </w:t>
      </w:r>
      <w:r w:rsidR="00942C89">
        <w:rPr>
          <w:color w:val="A12C02"/>
          <w:w w:val="101"/>
          <w:sz w:val="25"/>
          <w:szCs w:val="25"/>
        </w:rPr>
        <w:t>Instructor</w:t>
      </w:r>
      <w:r w:rsidR="00433705">
        <w:rPr>
          <w:color w:val="A12C02"/>
          <w:w w:val="101"/>
          <w:sz w:val="25"/>
          <w:szCs w:val="25"/>
        </w:rPr>
        <w:t xml:space="preserve"> Copy</w:t>
      </w:r>
    </w:p>
    <w:p w:rsidR="00ED5B29" w:rsidRDefault="00ED5B29">
      <w:pPr>
        <w:spacing w:before="10" w:line="200" w:lineRule="exact"/>
      </w:pPr>
    </w:p>
    <w:p w:rsidR="00ED5B29" w:rsidRDefault="004E7FF6">
      <w:pPr>
        <w:ind w:left="160"/>
      </w:pPr>
      <w:r>
        <w:rPr>
          <w:color w:val="22232A"/>
          <w:spacing w:val="4"/>
        </w:rPr>
        <w:t>TH</w:t>
      </w:r>
      <w:r>
        <w:rPr>
          <w:color w:val="22232A"/>
        </w:rPr>
        <w:t>E</w:t>
      </w:r>
      <w:r>
        <w:rPr>
          <w:color w:val="22232A"/>
          <w:spacing w:val="23"/>
        </w:rPr>
        <w:t xml:space="preserve"> </w:t>
      </w:r>
      <w:r>
        <w:rPr>
          <w:color w:val="22232A"/>
          <w:spacing w:val="4"/>
        </w:rPr>
        <w:t>PARTIE</w:t>
      </w:r>
      <w:r>
        <w:rPr>
          <w:color w:val="22232A"/>
        </w:rPr>
        <w:t xml:space="preserve">S </w:t>
      </w:r>
      <w:r>
        <w:rPr>
          <w:color w:val="22232A"/>
          <w:spacing w:val="4"/>
        </w:rPr>
        <w:t>T</w:t>
      </w:r>
      <w:r>
        <w:rPr>
          <w:color w:val="22232A"/>
        </w:rPr>
        <w:t>O</w:t>
      </w:r>
      <w:r>
        <w:rPr>
          <w:color w:val="22232A"/>
          <w:spacing w:val="21"/>
        </w:rPr>
        <w:t xml:space="preserve"> </w:t>
      </w:r>
      <w:r>
        <w:rPr>
          <w:color w:val="22232A"/>
          <w:spacing w:val="4"/>
        </w:rPr>
        <w:t>THI</w:t>
      </w:r>
      <w:r>
        <w:rPr>
          <w:color w:val="22232A"/>
        </w:rPr>
        <w:t>S</w:t>
      </w:r>
      <w:r>
        <w:rPr>
          <w:color w:val="22232A"/>
          <w:spacing w:val="23"/>
        </w:rPr>
        <w:t xml:space="preserve"> </w:t>
      </w:r>
      <w:r>
        <w:rPr>
          <w:color w:val="22232A"/>
          <w:spacing w:val="4"/>
        </w:rPr>
        <w:t>AGREEMEN</w:t>
      </w:r>
      <w:r w:rsidR="00091331">
        <w:rPr>
          <w:color w:val="22232A"/>
        </w:rPr>
        <w:t xml:space="preserve">T </w:t>
      </w:r>
      <w:r>
        <w:rPr>
          <w:color w:val="22232A"/>
          <w:spacing w:val="4"/>
          <w:w w:val="93"/>
        </w:rPr>
        <w:t>A</w:t>
      </w:r>
      <w:r>
        <w:rPr>
          <w:color w:val="22232A"/>
          <w:spacing w:val="4"/>
          <w:w w:val="109"/>
        </w:rPr>
        <w:t>R</w:t>
      </w:r>
      <w:r>
        <w:rPr>
          <w:color w:val="22232A"/>
          <w:spacing w:val="4"/>
          <w:w w:val="110"/>
        </w:rPr>
        <w:t>E</w:t>
      </w:r>
      <w:r>
        <w:rPr>
          <w:color w:val="22232A"/>
          <w:w w:val="101"/>
        </w:rPr>
        <w:t>:</w:t>
      </w:r>
    </w:p>
    <w:p w:rsidR="00ED5B29" w:rsidRDefault="00ED5B29">
      <w:pPr>
        <w:spacing w:before="1" w:line="180" w:lineRule="exact"/>
        <w:rPr>
          <w:sz w:val="19"/>
          <w:szCs w:val="19"/>
        </w:rPr>
      </w:pPr>
    </w:p>
    <w:p w:rsidR="00091331" w:rsidRDefault="004E7FF6">
      <w:pPr>
        <w:spacing w:line="454" w:lineRule="auto"/>
        <w:ind w:left="160" w:right="3706"/>
        <w:rPr>
          <w:color w:val="22232A"/>
          <w:w w:val="111"/>
        </w:rPr>
      </w:pPr>
      <w:r>
        <w:rPr>
          <w:color w:val="22232A"/>
          <w:spacing w:val="4"/>
          <w:w w:val="112"/>
        </w:rPr>
        <w:t>Nam</w:t>
      </w:r>
      <w:r>
        <w:rPr>
          <w:color w:val="22232A"/>
          <w:w w:val="112"/>
        </w:rPr>
        <w:t>e</w:t>
      </w:r>
      <w:r>
        <w:rPr>
          <w:color w:val="22232A"/>
          <w:spacing w:val="3"/>
          <w:w w:val="112"/>
        </w:rPr>
        <w:t xml:space="preserve"> </w:t>
      </w:r>
      <w:r>
        <w:rPr>
          <w:color w:val="22232A"/>
          <w:spacing w:val="4"/>
        </w:rPr>
        <w:t>o</w:t>
      </w:r>
      <w:r>
        <w:rPr>
          <w:color w:val="22232A"/>
        </w:rPr>
        <w:t>f</w:t>
      </w:r>
      <w:r>
        <w:rPr>
          <w:color w:val="22232A"/>
          <w:spacing w:val="9"/>
        </w:rPr>
        <w:t xml:space="preserve"> </w:t>
      </w:r>
      <w:r w:rsidR="00091331">
        <w:rPr>
          <w:color w:val="22232A"/>
          <w:spacing w:val="4"/>
          <w:w w:val="101"/>
        </w:rPr>
        <w:t>T</w:t>
      </w:r>
      <w:r w:rsidR="00091331">
        <w:rPr>
          <w:color w:val="22232A"/>
          <w:spacing w:val="4"/>
          <w:w w:val="112"/>
        </w:rPr>
        <w:t>u</w:t>
      </w:r>
      <w:r w:rsidR="00091331">
        <w:rPr>
          <w:color w:val="22232A"/>
          <w:spacing w:val="4"/>
          <w:w w:val="101"/>
        </w:rPr>
        <w:t>t</w:t>
      </w:r>
      <w:r w:rsidR="00091331">
        <w:rPr>
          <w:color w:val="22232A"/>
          <w:spacing w:val="4"/>
          <w:w w:val="112"/>
        </w:rPr>
        <w:t>o</w:t>
      </w:r>
      <w:r w:rsidR="00091331">
        <w:rPr>
          <w:color w:val="22232A"/>
          <w:spacing w:val="4"/>
          <w:w w:val="101"/>
        </w:rPr>
        <w:t>r:</w:t>
      </w:r>
      <w:r w:rsidR="00091331">
        <w:rPr>
          <w:color w:val="22232A"/>
          <w:spacing w:val="4"/>
          <w:w w:val="111"/>
        </w:rPr>
        <w:t xml:space="preserve"> __________Akshat Jain</w:t>
      </w:r>
      <w:r>
        <w:rPr>
          <w:color w:val="22232A"/>
          <w:spacing w:val="4"/>
          <w:w w:val="111"/>
        </w:rPr>
        <w:t>____________</w:t>
      </w:r>
      <w:r>
        <w:rPr>
          <w:color w:val="22232A"/>
          <w:w w:val="111"/>
        </w:rPr>
        <w:t>_</w:t>
      </w:r>
    </w:p>
    <w:p w:rsidR="00ED5B29" w:rsidRDefault="004E7FF6">
      <w:pPr>
        <w:spacing w:line="454" w:lineRule="auto"/>
        <w:ind w:left="160" w:right="3706"/>
      </w:pPr>
      <w:r>
        <w:rPr>
          <w:color w:val="22232A"/>
          <w:w w:val="111"/>
        </w:rPr>
        <w:t xml:space="preserve"> </w:t>
      </w:r>
      <w:r w:rsidR="00091331">
        <w:rPr>
          <w:color w:val="22232A"/>
          <w:spacing w:val="4"/>
          <w:w w:val="93"/>
        </w:rPr>
        <w:t>A</w:t>
      </w:r>
      <w:r w:rsidR="00091331">
        <w:rPr>
          <w:color w:val="22232A"/>
          <w:spacing w:val="4"/>
          <w:w w:val="112"/>
        </w:rPr>
        <w:t>dd</w:t>
      </w:r>
      <w:r w:rsidR="00091331">
        <w:rPr>
          <w:color w:val="22232A"/>
          <w:spacing w:val="4"/>
          <w:w w:val="101"/>
        </w:rPr>
        <w:t>r</w:t>
      </w:r>
      <w:r w:rsidR="00091331">
        <w:rPr>
          <w:color w:val="22232A"/>
          <w:spacing w:val="4"/>
          <w:w w:val="126"/>
        </w:rPr>
        <w:t>e</w:t>
      </w:r>
      <w:r w:rsidR="00091331">
        <w:rPr>
          <w:color w:val="22232A"/>
          <w:spacing w:val="4"/>
          <w:w w:val="129"/>
        </w:rPr>
        <w:t>ss</w:t>
      </w:r>
      <w:r w:rsidR="00091331">
        <w:rPr>
          <w:color w:val="22232A"/>
          <w:spacing w:val="4"/>
          <w:w w:val="101"/>
        </w:rPr>
        <w:t>:</w:t>
      </w:r>
      <w:r w:rsidR="00091331">
        <w:rPr>
          <w:color w:val="22232A"/>
          <w:spacing w:val="4"/>
          <w:w w:val="111"/>
        </w:rPr>
        <w:t xml:space="preserve"> ___28627 Pleasant Forest Drive</w:t>
      </w:r>
      <w:r>
        <w:rPr>
          <w:color w:val="22232A"/>
          <w:spacing w:val="4"/>
          <w:w w:val="111"/>
        </w:rPr>
        <w:t>__________</w:t>
      </w:r>
      <w:r>
        <w:rPr>
          <w:color w:val="22232A"/>
          <w:w w:val="111"/>
        </w:rPr>
        <w:t>_</w:t>
      </w:r>
    </w:p>
    <w:p w:rsidR="00ED5B29" w:rsidRDefault="004E7FF6">
      <w:pPr>
        <w:spacing w:line="220" w:lineRule="exact"/>
        <w:ind w:left="160"/>
        <w:rPr>
          <w:rFonts w:ascii="Microsoft Sans Serif" w:eastAsia="Microsoft Sans Serif" w:hAnsi="Microsoft Sans Serif" w:cs="Microsoft Sans Serif"/>
        </w:rPr>
      </w:pPr>
      <w:r>
        <w:rPr>
          <w:color w:val="22232A"/>
          <w:spacing w:val="4"/>
          <w:w w:val="111"/>
        </w:rPr>
        <w:t>Contac</w:t>
      </w:r>
      <w:r>
        <w:rPr>
          <w:color w:val="22232A"/>
          <w:w w:val="111"/>
        </w:rPr>
        <w:t>t</w:t>
      </w:r>
      <w:r>
        <w:rPr>
          <w:color w:val="22232A"/>
          <w:spacing w:val="4"/>
          <w:w w:val="111"/>
        </w:rPr>
        <w:t xml:space="preserve"> Numbe</w:t>
      </w:r>
      <w:r>
        <w:rPr>
          <w:color w:val="22232A"/>
          <w:w w:val="111"/>
        </w:rPr>
        <w:t>r</w:t>
      </w:r>
      <w:r>
        <w:rPr>
          <w:color w:val="22232A"/>
          <w:spacing w:val="-10"/>
          <w:w w:val="111"/>
        </w:rPr>
        <w:t xml:space="preserve"> </w:t>
      </w:r>
      <w:r w:rsidR="00091331">
        <w:rPr>
          <w:color w:val="22232A"/>
          <w:spacing w:val="4"/>
          <w:w w:val="111"/>
        </w:rPr>
        <w:t>-</w:t>
      </w:r>
      <w:r w:rsidR="00091331">
        <w:rPr>
          <w:color w:val="22232A"/>
          <w:spacing w:val="4"/>
          <w:w w:val="111"/>
        </w:rPr>
        <w:tab/>
        <w:t>832-691-0295 (</w:t>
      </w:r>
      <w:r>
        <w:rPr>
          <w:rFonts w:ascii="Microsoft Sans Serif" w:eastAsia="Microsoft Sans Serif" w:hAnsi="Microsoft Sans Serif" w:cs="Microsoft Sans Serif"/>
          <w:color w:val="22232A"/>
        </w:rPr>
        <w:t>Hereinafter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referred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to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"T</w:t>
      </w:r>
      <w:r>
        <w:rPr>
          <w:rFonts w:ascii="Microsoft Sans Serif" w:eastAsia="Microsoft Sans Serif" w:hAnsi="Microsoft Sans Serif" w:cs="Microsoft Sans Serif"/>
          <w:color w:val="22232A"/>
        </w:rPr>
        <w:t>u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or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"</w:t>
      </w:r>
      <w:r>
        <w:rPr>
          <w:rFonts w:ascii="Microsoft Sans Serif" w:eastAsia="Microsoft Sans Serif" w:hAnsi="Microsoft Sans Serif" w:cs="Microsoft Sans Serif"/>
          <w:color w:val="22232A"/>
        </w:rPr>
        <w:t>)</w:t>
      </w:r>
    </w:p>
    <w:p w:rsidR="00ED5B29" w:rsidRDefault="00ED5B29">
      <w:pPr>
        <w:spacing w:before="6" w:line="200" w:lineRule="exact"/>
      </w:pPr>
    </w:p>
    <w:p w:rsidR="00ED5B29" w:rsidRDefault="004E7FF6">
      <w:pPr>
        <w:spacing w:line="438" w:lineRule="auto"/>
        <w:ind w:left="160" w:right="3706"/>
      </w:pPr>
      <w:r>
        <w:rPr>
          <w:color w:val="22232A"/>
          <w:spacing w:val="4"/>
          <w:w w:val="112"/>
        </w:rPr>
        <w:t>Nam</w:t>
      </w:r>
      <w:r>
        <w:rPr>
          <w:color w:val="22232A"/>
          <w:w w:val="112"/>
        </w:rPr>
        <w:t>e</w:t>
      </w:r>
      <w:r>
        <w:rPr>
          <w:color w:val="22232A"/>
          <w:spacing w:val="3"/>
          <w:w w:val="112"/>
        </w:rPr>
        <w:t xml:space="preserve"> </w:t>
      </w:r>
      <w:r>
        <w:rPr>
          <w:color w:val="22232A"/>
          <w:spacing w:val="4"/>
        </w:rPr>
        <w:t>o</w:t>
      </w:r>
      <w:r>
        <w:rPr>
          <w:color w:val="22232A"/>
        </w:rPr>
        <w:t>f</w:t>
      </w:r>
      <w:r>
        <w:rPr>
          <w:color w:val="22232A"/>
          <w:spacing w:val="9"/>
        </w:rPr>
        <w:t xml:space="preserve"> </w:t>
      </w:r>
      <w:r w:rsidR="00433705">
        <w:rPr>
          <w:color w:val="22232A"/>
          <w:spacing w:val="4"/>
          <w:w w:val="121"/>
        </w:rPr>
        <w:t>S</w:t>
      </w:r>
      <w:r w:rsidR="00433705">
        <w:rPr>
          <w:color w:val="22232A"/>
          <w:spacing w:val="4"/>
          <w:w w:val="101"/>
        </w:rPr>
        <w:t>t</w:t>
      </w:r>
      <w:r w:rsidR="00433705">
        <w:rPr>
          <w:color w:val="22232A"/>
          <w:spacing w:val="4"/>
          <w:w w:val="112"/>
        </w:rPr>
        <w:t>ud</w:t>
      </w:r>
      <w:r w:rsidR="00433705">
        <w:rPr>
          <w:color w:val="22232A"/>
          <w:spacing w:val="4"/>
          <w:w w:val="126"/>
        </w:rPr>
        <w:t>e</w:t>
      </w:r>
      <w:r w:rsidR="00433705">
        <w:rPr>
          <w:color w:val="22232A"/>
          <w:spacing w:val="4"/>
          <w:w w:val="112"/>
        </w:rPr>
        <w:t>n</w:t>
      </w:r>
      <w:r w:rsidR="00433705">
        <w:rPr>
          <w:color w:val="22232A"/>
          <w:spacing w:val="4"/>
          <w:w w:val="101"/>
        </w:rPr>
        <w:t>t:</w:t>
      </w:r>
      <w:r w:rsidR="00433705">
        <w:rPr>
          <w:color w:val="22232A"/>
          <w:spacing w:val="4"/>
          <w:w w:val="111"/>
        </w:rPr>
        <w:t xml:space="preserve"> _</w:t>
      </w:r>
      <w:r>
        <w:rPr>
          <w:color w:val="22232A"/>
          <w:spacing w:val="4"/>
          <w:w w:val="111"/>
        </w:rPr>
        <w:t>_________________________________________________</w:t>
      </w:r>
      <w:r>
        <w:rPr>
          <w:color w:val="22232A"/>
          <w:w w:val="111"/>
        </w:rPr>
        <w:t xml:space="preserve">_ </w:t>
      </w:r>
    </w:p>
    <w:p w:rsidR="00ED5B29" w:rsidRDefault="004E7FF6">
      <w:pPr>
        <w:spacing w:before="28" w:line="220" w:lineRule="exact"/>
        <w:ind w:left="160" w:right="1327"/>
        <w:rPr>
          <w:rFonts w:ascii="Microsoft Sans Serif" w:eastAsia="Microsoft Sans Serif" w:hAnsi="Microsoft Sans Serif" w:cs="Microsoft Sans Serif"/>
        </w:rPr>
      </w:pPr>
      <w:r>
        <w:rPr>
          <w:color w:val="22232A"/>
          <w:spacing w:val="8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(Hereinafter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referred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to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 xml:space="preserve">as </w:t>
      </w:r>
      <w:r w:rsidR="00433705"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 w:rsidR="00433705">
        <w:rPr>
          <w:rFonts w:ascii="Microsoft Sans Serif" w:eastAsia="Microsoft Sans Serif" w:hAnsi="Microsoft Sans Serif" w:cs="Microsoft Sans Serif"/>
          <w:color w:val="22232A"/>
        </w:rPr>
        <w:t>he</w:t>
      </w:r>
      <w:r w:rsidR="00433705">
        <w:rPr>
          <w:rFonts w:ascii="Microsoft Sans Serif" w:eastAsia="Microsoft Sans Serif" w:hAnsi="Microsoft Sans Serif" w:cs="Microsoft Sans Serif"/>
          <w:color w:val="22232A"/>
          <w:w w:val="101"/>
        </w:rPr>
        <w:t xml:space="preserve"> “S</w:t>
      </w:r>
      <w:r w:rsidR="00433705">
        <w:rPr>
          <w:rFonts w:ascii="Microsoft Sans Serif" w:eastAsia="Microsoft Sans Serif" w:hAnsi="Microsoft Sans Serif" w:cs="Microsoft Sans Serif"/>
          <w:color w:val="22232A"/>
        </w:rPr>
        <w:t>tude</w:t>
      </w:r>
      <w:r w:rsidR="00433705">
        <w:rPr>
          <w:rFonts w:ascii="Microsoft Sans Serif" w:eastAsia="Microsoft Sans Serif" w:hAnsi="Microsoft Sans Serif" w:cs="Microsoft Sans Serif"/>
          <w:color w:val="22232A"/>
          <w:w w:val="101"/>
        </w:rPr>
        <w:t>nt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"</w:t>
      </w:r>
      <w:r>
        <w:rPr>
          <w:rFonts w:ascii="Microsoft Sans Serif" w:eastAsia="Microsoft Sans Serif" w:hAnsi="Microsoft Sans Serif" w:cs="Microsoft Sans Serif"/>
          <w:color w:val="22232A"/>
        </w:rPr>
        <w:t>)</w:t>
      </w:r>
    </w:p>
    <w:p w:rsidR="00ED5B29" w:rsidRDefault="00ED5B29">
      <w:pPr>
        <w:spacing w:before="9" w:line="180" w:lineRule="exact"/>
        <w:rPr>
          <w:sz w:val="18"/>
          <w:szCs w:val="18"/>
        </w:rPr>
      </w:pPr>
    </w:p>
    <w:p w:rsidR="00091331" w:rsidRDefault="004E7FF6">
      <w:pPr>
        <w:spacing w:line="444" w:lineRule="auto"/>
        <w:ind w:left="160" w:right="3590"/>
        <w:rPr>
          <w:color w:val="22232A"/>
          <w:spacing w:val="4"/>
          <w:w w:val="93"/>
        </w:rPr>
      </w:pPr>
      <w:r>
        <w:rPr>
          <w:color w:val="22232A"/>
          <w:spacing w:val="4"/>
          <w:w w:val="112"/>
        </w:rPr>
        <w:t>Nam</w:t>
      </w:r>
      <w:r>
        <w:rPr>
          <w:color w:val="22232A"/>
          <w:w w:val="112"/>
        </w:rPr>
        <w:t>e</w:t>
      </w:r>
      <w:r>
        <w:rPr>
          <w:color w:val="22232A"/>
          <w:spacing w:val="3"/>
          <w:w w:val="112"/>
        </w:rPr>
        <w:t xml:space="preserve"> </w:t>
      </w:r>
      <w:r>
        <w:rPr>
          <w:color w:val="22232A"/>
          <w:spacing w:val="4"/>
        </w:rPr>
        <w:t>o</w:t>
      </w:r>
      <w:r>
        <w:rPr>
          <w:color w:val="22232A"/>
        </w:rPr>
        <w:t>f</w:t>
      </w:r>
      <w:r>
        <w:rPr>
          <w:color w:val="22232A"/>
          <w:spacing w:val="9"/>
        </w:rPr>
        <w:t xml:space="preserve"> </w:t>
      </w:r>
      <w:r>
        <w:rPr>
          <w:color w:val="22232A"/>
          <w:spacing w:val="4"/>
          <w:w w:val="121"/>
        </w:rPr>
        <w:t>P</w:t>
      </w:r>
      <w:r>
        <w:rPr>
          <w:color w:val="22232A"/>
          <w:spacing w:val="4"/>
          <w:w w:val="126"/>
        </w:rPr>
        <w:t>a</w:t>
      </w:r>
      <w:r>
        <w:rPr>
          <w:color w:val="22232A"/>
          <w:spacing w:val="4"/>
          <w:w w:val="101"/>
        </w:rPr>
        <w:t>r</w:t>
      </w:r>
      <w:r>
        <w:rPr>
          <w:color w:val="22232A"/>
          <w:spacing w:val="4"/>
          <w:w w:val="126"/>
        </w:rPr>
        <w:t>e</w:t>
      </w:r>
      <w:r>
        <w:rPr>
          <w:color w:val="22232A"/>
          <w:spacing w:val="4"/>
          <w:w w:val="112"/>
        </w:rPr>
        <w:t>n</w:t>
      </w:r>
      <w:r>
        <w:rPr>
          <w:color w:val="22232A"/>
          <w:spacing w:val="4"/>
          <w:w w:val="101"/>
        </w:rPr>
        <w:t>t/</w:t>
      </w:r>
      <w:r>
        <w:rPr>
          <w:color w:val="22232A"/>
          <w:spacing w:val="4"/>
          <w:w w:val="108"/>
        </w:rPr>
        <w:t>G</w:t>
      </w:r>
      <w:r>
        <w:rPr>
          <w:color w:val="22232A"/>
          <w:spacing w:val="4"/>
          <w:w w:val="112"/>
        </w:rPr>
        <w:t>u</w:t>
      </w:r>
      <w:r>
        <w:rPr>
          <w:color w:val="22232A"/>
          <w:spacing w:val="4"/>
          <w:w w:val="126"/>
        </w:rPr>
        <w:t>a</w:t>
      </w:r>
      <w:r>
        <w:rPr>
          <w:color w:val="22232A"/>
          <w:spacing w:val="4"/>
          <w:w w:val="101"/>
        </w:rPr>
        <w:t>r</w:t>
      </w:r>
      <w:r>
        <w:rPr>
          <w:color w:val="22232A"/>
          <w:spacing w:val="4"/>
          <w:w w:val="112"/>
        </w:rPr>
        <w:t>d</w:t>
      </w:r>
      <w:r>
        <w:rPr>
          <w:color w:val="22232A"/>
          <w:spacing w:val="4"/>
          <w:w w:val="83"/>
        </w:rPr>
        <w:t>i</w:t>
      </w:r>
      <w:r>
        <w:rPr>
          <w:color w:val="22232A"/>
          <w:spacing w:val="4"/>
          <w:w w:val="126"/>
        </w:rPr>
        <w:t>a</w:t>
      </w:r>
      <w:r>
        <w:rPr>
          <w:color w:val="22232A"/>
          <w:w w:val="112"/>
        </w:rPr>
        <w:t>n</w:t>
      </w:r>
      <w:r>
        <w:rPr>
          <w:color w:val="22232A"/>
          <w:spacing w:val="8"/>
        </w:rPr>
        <w:t xml:space="preserve"> </w:t>
      </w:r>
      <w:r>
        <w:rPr>
          <w:color w:val="22232A"/>
          <w:spacing w:val="3"/>
          <w:w w:val="84"/>
        </w:rPr>
        <w:t>i</w:t>
      </w:r>
      <w:r>
        <w:rPr>
          <w:color w:val="22232A"/>
          <w:w w:val="84"/>
        </w:rPr>
        <w:t>f</w:t>
      </w:r>
      <w:r>
        <w:rPr>
          <w:color w:val="22232A"/>
          <w:spacing w:val="16"/>
          <w:w w:val="84"/>
        </w:rPr>
        <w:t xml:space="preserve"> </w:t>
      </w:r>
      <w:r>
        <w:rPr>
          <w:color w:val="22232A"/>
          <w:spacing w:val="4"/>
          <w:w w:val="113"/>
        </w:rPr>
        <w:t>Studen</w:t>
      </w:r>
      <w:r>
        <w:rPr>
          <w:color w:val="22232A"/>
          <w:w w:val="113"/>
        </w:rPr>
        <w:t>t</w:t>
      </w:r>
      <w:r>
        <w:rPr>
          <w:color w:val="22232A"/>
          <w:spacing w:val="2"/>
          <w:w w:val="113"/>
        </w:rPr>
        <w:t xml:space="preserve"> </w:t>
      </w:r>
      <w:r>
        <w:rPr>
          <w:color w:val="22232A"/>
          <w:spacing w:val="4"/>
          <w:w w:val="83"/>
        </w:rPr>
        <w:t>i</w:t>
      </w:r>
      <w:r>
        <w:rPr>
          <w:color w:val="22232A"/>
          <w:w w:val="129"/>
        </w:rPr>
        <w:t>s</w:t>
      </w:r>
      <w:r>
        <w:rPr>
          <w:color w:val="22232A"/>
          <w:spacing w:val="8"/>
        </w:rPr>
        <w:t xml:space="preserve"> </w:t>
      </w:r>
      <w:r>
        <w:rPr>
          <w:color w:val="22232A"/>
          <w:w w:val="126"/>
        </w:rPr>
        <w:t>a</w:t>
      </w:r>
      <w:r>
        <w:rPr>
          <w:color w:val="22232A"/>
          <w:spacing w:val="-5"/>
          <w:w w:val="126"/>
        </w:rPr>
        <w:t xml:space="preserve"> </w:t>
      </w:r>
      <w:r w:rsidR="00433705">
        <w:rPr>
          <w:color w:val="22232A"/>
          <w:spacing w:val="4"/>
          <w:w w:val="108"/>
        </w:rPr>
        <w:t>m</w:t>
      </w:r>
      <w:r w:rsidR="00433705">
        <w:rPr>
          <w:color w:val="22232A"/>
          <w:spacing w:val="4"/>
          <w:w w:val="83"/>
        </w:rPr>
        <w:t>i</w:t>
      </w:r>
      <w:r w:rsidR="00433705">
        <w:rPr>
          <w:color w:val="22232A"/>
          <w:spacing w:val="4"/>
          <w:w w:val="112"/>
        </w:rPr>
        <w:t>no</w:t>
      </w:r>
      <w:r w:rsidR="00433705">
        <w:rPr>
          <w:color w:val="22232A"/>
          <w:spacing w:val="4"/>
          <w:w w:val="101"/>
        </w:rPr>
        <w:t>r:</w:t>
      </w:r>
      <w:r w:rsidR="00433705">
        <w:rPr>
          <w:color w:val="22232A"/>
          <w:spacing w:val="4"/>
          <w:w w:val="111"/>
        </w:rPr>
        <w:t xml:space="preserve"> _</w:t>
      </w:r>
      <w:r>
        <w:rPr>
          <w:color w:val="22232A"/>
          <w:spacing w:val="4"/>
          <w:w w:val="111"/>
        </w:rPr>
        <w:t>_________________________</w:t>
      </w:r>
      <w:r>
        <w:rPr>
          <w:color w:val="22232A"/>
          <w:w w:val="111"/>
        </w:rPr>
        <w:t xml:space="preserve">_ </w:t>
      </w:r>
    </w:p>
    <w:p w:rsidR="00091331" w:rsidRDefault="00091331">
      <w:pPr>
        <w:spacing w:line="444" w:lineRule="auto"/>
        <w:ind w:left="160" w:right="3590"/>
        <w:rPr>
          <w:color w:val="22232A"/>
          <w:spacing w:val="5"/>
          <w:w w:val="114"/>
        </w:rPr>
      </w:pPr>
    </w:p>
    <w:p w:rsidR="00091331" w:rsidRDefault="00091331">
      <w:pPr>
        <w:spacing w:before="11" w:line="220" w:lineRule="exact"/>
        <w:rPr>
          <w:sz w:val="22"/>
          <w:szCs w:val="22"/>
        </w:rPr>
      </w:pPr>
    </w:p>
    <w:p w:rsidR="00ED5B29" w:rsidRDefault="004E7FF6">
      <w:pPr>
        <w:ind w:left="160"/>
      </w:pPr>
      <w:r>
        <w:rPr>
          <w:color w:val="22232A"/>
          <w:spacing w:val="4"/>
        </w:rPr>
        <w:t>FEE</w:t>
      </w:r>
      <w:r>
        <w:rPr>
          <w:color w:val="22232A"/>
        </w:rPr>
        <w:t xml:space="preserve">S </w:t>
      </w:r>
      <w:r>
        <w:rPr>
          <w:color w:val="22232A"/>
          <w:spacing w:val="4"/>
        </w:rPr>
        <w:t>PAYABL</w:t>
      </w:r>
      <w:r>
        <w:rPr>
          <w:color w:val="22232A"/>
        </w:rPr>
        <w:t>E</w:t>
      </w:r>
      <w:r>
        <w:rPr>
          <w:color w:val="22232A"/>
          <w:spacing w:val="5"/>
        </w:rPr>
        <w:t xml:space="preserve"> </w:t>
      </w:r>
      <w:r>
        <w:rPr>
          <w:color w:val="22232A"/>
          <w:spacing w:val="4"/>
        </w:rPr>
        <w:t>T</w:t>
      </w:r>
      <w:r>
        <w:rPr>
          <w:color w:val="22232A"/>
        </w:rPr>
        <w:t>O</w:t>
      </w:r>
      <w:r>
        <w:rPr>
          <w:color w:val="22232A"/>
          <w:spacing w:val="21"/>
        </w:rPr>
        <w:t xml:space="preserve"> </w:t>
      </w:r>
      <w:r>
        <w:rPr>
          <w:color w:val="22232A"/>
          <w:spacing w:val="4"/>
        </w:rPr>
        <w:t>TH</w:t>
      </w:r>
      <w:r>
        <w:rPr>
          <w:color w:val="22232A"/>
        </w:rPr>
        <w:t>E</w:t>
      </w:r>
      <w:r>
        <w:rPr>
          <w:color w:val="22232A"/>
          <w:spacing w:val="23"/>
        </w:rPr>
        <w:t xml:space="preserve"> </w:t>
      </w:r>
      <w:r>
        <w:rPr>
          <w:color w:val="22232A"/>
          <w:spacing w:val="4"/>
          <w:w w:val="101"/>
        </w:rPr>
        <w:t>TUT</w:t>
      </w:r>
      <w:r>
        <w:rPr>
          <w:color w:val="22232A"/>
          <w:spacing w:val="4"/>
          <w:w w:val="108"/>
        </w:rPr>
        <w:t>O</w:t>
      </w:r>
      <w:r>
        <w:rPr>
          <w:color w:val="22232A"/>
          <w:w w:val="109"/>
        </w:rPr>
        <w:t>R</w:t>
      </w:r>
    </w:p>
    <w:p w:rsidR="00ED5B29" w:rsidRDefault="00ED5B29">
      <w:pPr>
        <w:spacing w:before="7" w:line="180" w:lineRule="exact"/>
        <w:rPr>
          <w:sz w:val="19"/>
          <w:szCs w:val="19"/>
        </w:rPr>
      </w:pPr>
    </w:p>
    <w:p w:rsidR="00ED5B29" w:rsidRDefault="004E7FF6">
      <w:pPr>
        <w:spacing w:line="220" w:lineRule="exact"/>
        <w:ind w:left="160" w:right="538"/>
        <w:jc w:val="both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Fees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shall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calculated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rate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$</w:t>
      </w:r>
      <w:r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</w:t>
      </w:r>
      <w:r w:rsidR="00091331"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250 </w:t>
      </w:r>
      <w:r>
        <w:rPr>
          <w:rFonts w:ascii="Microsoft Sans Serif" w:eastAsia="Microsoft Sans Serif" w:hAnsi="Microsoft Sans Serif" w:cs="Microsoft Sans Serif"/>
          <w:color w:val="22232A"/>
        </w:rPr>
        <w:t>dollars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 w:rsidR="00091331">
        <w:rPr>
          <w:rFonts w:ascii="Microsoft Sans Serif" w:eastAsia="Microsoft Sans Serif" w:hAnsi="Microsoft Sans Serif" w:cs="Microsoft Sans Serif"/>
          <w:color w:val="22232A"/>
        </w:rPr>
        <w:t>for the course</w:t>
      </w:r>
      <w:r>
        <w:rPr>
          <w:rFonts w:ascii="Microsoft Sans Serif" w:eastAsia="Microsoft Sans Serif" w:hAnsi="Microsoft Sans Serif" w:cs="Microsoft Sans Serif"/>
          <w:color w:val="22232A"/>
        </w:rPr>
        <w:t>.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No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further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f</w:t>
      </w:r>
      <w:r>
        <w:rPr>
          <w:rFonts w:ascii="Microsoft Sans Serif" w:eastAsia="Microsoft Sans Serif" w:hAnsi="Microsoft Sans Serif" w:cs="Microsoft Sans Serif"/>
          <w:color w:val="22232A"/>
        </w:rPr>
        <w:t>ees shall be charged for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traveling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or preparation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time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of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Tutor.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 w:rsidR="00091331">
        <w:rPr>
          <w:rFonts w:ascii="Microsoft Sans Serif" w:eastAsia="Microsoft Sans Serif" w:hAnsi="Microsoft Sans Serif" w:cs="Microsoft Sans Serif"/>
          <w:color w:val="22232A"/>
        </w:rPr>
        <w:t>Extra f</w:t>
      </w:r>
      <w:r w:rsidR="00433705">
        <w:rPr>
          <w:rFonts w:ascii="Microsoft Sans Serif" w:eastAsia="Microsoft Sans Serif" w:hAnsi="Microsoft Sans Serif" w:cs="Microsoft Sans Serif"/>
          <w:color w:val="22232A"/>
        </w:rPr>
        <w:t xml:space="preserve">ees will be applicable if make-up classes </w:t>
      </w:r>
      <w:r w:rsidR="00091331">
        <w:rPr>
          <w:rFonts w:ascii="Microsoft Sans Serif" w:eastAsia="Microsoft Sans Serif" w:hAnsi="Microsoft Sans Serif" w:cs="Microsoft Sans Serif"/>
          <w:color w:val="22232A"/>
        </w:rPr>
        <w:t>are taken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.</w:t>
      </w:r>
    </w:p>
    <w:p w:rsidR="00ED5B29" w:rsidRDefault="00ED5B29">
      <w:pPr>
        <w:spacing w:before="9" w:line="180" w:lineRule="exact"/>
        <w:rPr>
          <w:sz w:val="18"/>
          <w:szCs w:val="18"/>
        </w:rPr>
      </w:pPr>
    </w:p>
    <w:p w:rsidR="00ED5B29" w:rsidRDefault="004E7FF6">
      <w:pPr>
        <w:ind w:left="160"/>
      </w:pPr>
      <w:r>
        <w:rPr>
          <w:color w:val="22232A"/>
          <w:spacing w:val="4"/>
          <w:w w:val="121"/>
        </w:rPr>
        <w:t>P</w:t>
      </w:r>
      <w:r>
        <w:rPr>
          <w:color w:val="22232A"/>
          <w:spacing w:val="4"/>
          <w:w w:val="93"/>
        </w:rPr>
        <w:t>AY</w:t>
      </w:r>
      <w:r>
        <w:rPr>
          <w:color w:val="22232A"/>
          <w:spacing w:val="4"/>
          <w:w w:val="94"/>
        </w:rPr>
        <w:t>M</w:t>
      </w:r>
      <w:r>
        <w:rPr>
          <w:color w:val="22232A"/>
          <w:spacing w:val="4"/>
          <w:w w:val="110"/>
        </w:rPr>
        <w:t>E</w:t>
      </w:r>
      <w:r>
        <w:rPr>
          <w:color w:val="22232A"/>
          <w:spacing w:val="4"/>
          <w:w w:val="101"/>
        </w:rPr>
        <w:t>N</w:t>
      </w:r>
      <w:r>
        <w:rPr>
          <w:color w:val="22232A"/>
          <w:w w:val="101"/>
        </w:rPr>
        <w:t>T</w:t>
      </w:r>
    </w:p>
    <w:p w:rsidR="00ED5B29" w:rsidRDefault="00ED5B29">
      <w:pPr>
        <w:spacing w:before="8" w:line="200" w:lineRule="exact"/>
      </w:pPr>
    </w:p>
    <w:p w:rsidR="00ED5B29" w:rsidRDefault="004E7FF6">
      <w:pPr>
        <w:ind w:left="160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Payment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shall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made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immediately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upon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 w:rsidR="00433705">
        <w:rPr>
          <w:rFonts w:ascii="Microsoft Sans Serif" w:eastAsia="Microsoft Sans Serif" w:hAnsi="Microsoft Sans Serif" w:cs="Microsoft Sans Serif"/>
          <w:color w:val="22232A"/>
        </w:rPr>
        <w:t>reserving a spot in the class.</w:t>
      </w:r>
    </w:p>
    <w:p w:rsidR="00ED5B29" w:rsidRDefault="00ED5B29">
      <w:pPr>
        <w:spacing w:before="2" w:line="180" w:lineRule="exact"/>
        <w:rPr>
          <w:sz w:val="19"/>
          <w:szCs w:val="19"/>
        </w:rPr>
      </w:pPr>
    </w:p>
    <w:p w:rsidR="00ED5B29" w:rsidRDefault="004E7FF6">
      <w:pPr>
        <w:spacing w:line="445" w:lineRule="auto"/>
        <w:ind w:left="160" w:right="6601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Accepted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methods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paymen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t:</w:t>
      </w:r>
    </w:p>
    <w:p w:rsidR="00091331" w:rsidRDefault="00091331">
      <w:pPr>
        <w:spacing w:before="15"/>
        <w:ind w:left="160"/>
        <w:rPr>
          <w:rFonts w:ascii="Microsoft Sans Serif" w:eastAsia="Microsoft Sans Serif" w:hAnsi="Microsoft Sans Serif" w:cs="Microsoft Sans Serif"/>
          <w:color w:val="22232A"/>
        </w:rPr>
      </w:pPr>
    </w:p>
    <w:p w:rsidR="00ED5B29" w:rsidRDefault="004E7FF6">
      <w:pPr>
        <w:spacing w:before="15"/>
        <w:ind w:left="160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(</w:t>
      </w:r>
      <w:r w:rsidR="00091331">
        <w:rPr>
          <w:rFonts w:ascii="Microsoft Sans Serif" w:eastAsia="Microsoft Sans Serif" w:hAnsi="Microsoft Sans Serif" w:cs="Microsoft Sans Serif"/>
          <w:color w:val="22232A"/>
        </w:rPr>
        <w:sym w:font="Wingdings" w:char="F0FC"/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)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Cash</w:t>
      </w:r>
    </w:p>
    <w:p w:rsidR="00ED5B29" w:rsidRDefault="00ED5B29">
      <w:pPr>
        <w:spacing w:before="4" w:line="180" w:lineRule="exact"/>
        <w:rPr>
          <w:sz w:val="19"/>
          <w:szCs w:val="19"/>
        </w:rPr>
      </w:pPr>
    </w:p>
    <w:p w:rsidR="00ED5B29" w:rsidRDefault="00433705">
      <w:pPr>
        <w:ind w:left="160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(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>)</w:t>
      </w:r>
      <w:r w:rsidR="004E7FF6"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 w:rsidR="004E7FF6">
        <w:rPr>
          <w:rFonts w:ascii="Microsoft Sans Serif" w:eastAsia="Microsoft Sans Serif" w:hAnsi="Microsoft Sans Serif" w:cs="Microsoft Sans Serif"/>
          <w:color w:val="22232A"/>
        </w:rPr>
        <w:t>Check</w:t>
      </w:r>
    </w:p>
    <w:p w:rsidR="00ED5B29" w:rsidRDefault="00ED5B29">
      <w:pPr>
        <w:spacing w:before="4" w:line="180" w:lineRule="exact"/>
        <w:rPr>
          <w:sz w:val="19"/>
          <w:szCs w:val="19"/>
        </w:rPr>
      </w:pPr>
    </w:p>
    <w:p w:rsidR="00ED5B29" w:rsidRDefault="00433705">
      <w:pPr>
        <w:ind w:left="160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(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>)</w:t>
      </w:r>
      <w:r w:rsidR="004E7FF6"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 w:rsidR="004E7FF6">
        <w:rPr>
          <w:rFonts w:ascii="Microsoft Sans Serif" w:eastAsia="Microsoft Sans Serif" w:hAnsi="Microsoft Sans Serif" w:cs="Microsoft Sans Serif"/>
          <w:color w:val="22232A"/>
        </w:rPr>
        <w:t>Internet</w:t>
      </w:r>
      <w:r w:rsidR="004E7FF6"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 w:rsidR="004E7FF6"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 w:rsidR="004E7FF6">
        <w:rPr>
          <w:rFonts w:ascii="Microsoft Sans Serif" w:eastAsia="Microsoft Sans Serif" w:hAnsi="Microsoft Sans Serif" w:cs="Microsoft Sans Serif"/>
          <w:color w:val="22232A"/>
        </w:rPr>
        <w:t>rans</w:t>
      </w:r>
      <w:r w:rsidR="004E7FF6">
        <w:rPr>
          <w:rFonts w:ascii="Microsoft Sans Serif" w:eastAsia="Microsoft Sans Serif" w:hAnsi="Microsoft Sans Serif" w:cs="Microsoft Sans Serif"/>
          <w:color w:val="22232A"/>
          <w:w w:val="101"/>
        </w:rPr>
        <w:t>f</w:t>
      </w:r>
      <w:r w:rsidR="004E7FF6">
        <w:rPr>
          <w:rFonts w:ascii="Microsoft Sans Serif" w:eastAsia="Microsoft Sans Serif" w:hAnsi="Microsoft Sans Serif" w:cs="Microsoft Sans Serif"/>
          <w:color w:val="22232A"/>
        </w:rPr>
        <w:t>er</w:t>
      </w:r>
    </w:p>
    <w:p w:rsidR="00ED5B29" w:rsidRDefault="00ED5B29">
      <w:pPr>
        <w:spacing w:before="9" w:line="200" w:lineRule="exact"/>
      </w:pPr>
    </w:p>
    <w:p w:rsidR="00ED5B29" w:rsidRDefault="00433705">
      <w:pPr>
        <w:tabs>
          <w:tab w:val="left" w:pos="2840"/>
        </w:tabs>
        <w:spacing w:line="220" w:lineRule="exact"/>
        <w:ind w:left="160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  <w:position w:val="-1"/>
        </w:rPr>
        <w:t>(</w:t>
      </w:r>
      <w:r>
        <w:rPr>
          <w:rFonts w:ascii="Microsoft Sans Serif" w:eastAsia="Microsoft Sans Serif" w:hAnsi="Microsoft Sans Serif" w:cs="Microsoft Sans Serif"/>
          <w:color w:val="22232A"/>
          <w:spacing w:val="1"/>
          <w:position w:val="-1"/>
        </w:rPr>
        <w:t>)</w:t>
      </w:r>
      <w:r w:rsidR="004E7FF6">
        <w:rPr>
          <w:rFonts w:ascii="Microsoft Sans Serif" w:eastAsia="Microsoft Sans Serif" w:hAnsi="Microsoft Sans Serif" w:cs="Microsoft Sans Serif"/>
          <w:color w:val="22232A"/>
          <w:spacing w:val="1"/>
          <w:position w:val="-1"/>
        </w:rPr>
        <w:t xml:space="preserve"> </w:t>
      </w:r>
      <w:r w:rsidR="004E7FF6">
        <w:rPr>
          <w:rFonts w:ascii="Microsoft Sans Serif" w:eastAsia="Microsoft Sans Serif" w:hAnsi="Microsoft Sans Serif" w:cs="Microsoft Sans Serif"/>
          <w:color w:val="22232A"/>
          <w:w w:val="101"/>
          <w:position w:val="-1"/>
        </w:rPr>
        <w:t>Ot</w:t>
      </w:r>
      <w:r w:rsidR="004E7FF6">
        <w:rPr>
          <w:rFonts w:ascii="Microsoft Sans Serif" w:eastAsia="Microsoft Sans Serif" w:hAnsi="Microsoft Sans Serif" w:cs="Microsoft Sans Serif"/>
          <w:color w:val="22232A"/>
          <w:position w:val="-1"/>
        </w:rPr>
        <w:t>her</w:t>
      </w:r>
      <w:r w:rsidR="004E7FF6">
        <w:rPr>
          <w:rFonts w:ascii="Microsoft Sans Serif" w:eastAsia="Microsoft Sans Serif" w:hAnsi="Microsoft Sans Serif" w:cs="Microsoft Sans Serif"/>
          <w:color w:val="22232A"/>
          <w:spacing w:val="1"/>
          <w:position w:val="-1"/>
        </w:rPr>
        <w:t xml:space="preserve"> </w:t>
      </w:r>
      <w:r w:rsidR="004E7FF6">
        <w:rPr>
          <w:rFonts w:ascii="Microsoft Sans Serif" w:eastAsia="Microsoft Sans Serif" w:hAnsi="Microsoft Sans Serif" w:cs="Microsoft Sans Serif"/>
          <w:color w:val="22232A"/>
          <w:w w:val="222"/>
          <w:position w:val="-1"/>
          <w:u w:val="single" w:color="22232A"/>
        </w:rPr>
        <w:t xml:space="preserve"> </w:t>
      </w:r>
      <w:r w:rsidR="004E7FF6">
        <w:rPr>
          <w:rFonts w:ascii="Microsoft Sans Serif" w:eastAsia="Microsoft Sans Serif" w:hAnsi="Microsoft Sans Serif" w:cs="Microsoft Sans Serif"/>
          <w:color w:val="22232A"/>
          <w:position w:val="-1"/>
          <w:u w:val="single" w:color="22232A"/>
        </w:rPr>
        <w:tab/>
      </w:r>
    </w:p>
    <w:p w:rsidR="00ED5B29" w:rsidRDefault="00ED5B29">
      <w:pPr>
        <w:spacing w:before="9" w:line="140" w:lineRule="exact"/>
        <w:rPr>
          <w:sz w:val="15"/>
          <w:szCs w:val="15"/>
        </w:rPr>
      </w:pPr>
    </w:p>
    <w:p w:rsidR="00ED5B29" w:rsidRDefault="00ED5B29">
      <w:pPr>
        <w:spacing w:before="7" w:line="200" w:lineRule="exact"/>
      </w:pPr>
    </w:p>
    <w:p w:rsidR="00ED5B29" w:rsidRDefault="004E7FF6">
      <w:pPr>
        <w:ind w:left="160"/>
      </w:pPr>
      <w:r>
        <w:rPr>
          <w:color w:val="22232A"/>
          <w:spacing w:val="4"/>
        </w:rPr>
        <w:t>SCHEDUL</w:t>
      </w:r>
      <w:r>
        <w:rPr>
          <w:color w:val="22232A"/>
        </w:rPr>
        <w:t xml:space="preserve">E </w:t>
      </w:r>
      <w:r>
        <w:rPr>
          <w:color w:val="22232A"/>
          <w:spacing w:val="4"/>
        </w:rPr>
        <w:t>O</w:t>
      </w:r>
      <w:r>
        <w:rPr>
          <w:color w:val="22232A"/>
        </w:rPr>
        <w:t>F</w:t>
      </w:r>
      <w:r>
        <w:rPr>
          <w:color w:val="22232A"/>
          <w:spacing w:val="31"/>
        </w:rPr>
        <w:t xml:space="preserve"> </w:t>
      </w:r>
      <w:r>
        <w:rPr>
          <w:color w:val="22232A"/>
          <w:spacing w:val="4"/>
          <w:w w:val="92"/>
        </w:rPr>
        <w:t>L</w:t>
      </w:r>
      <w:r>
        <w:rPr>
          <w:color w:val="22232A"/>
          <w:spacing w:val="4"/>
          <w:w w:val="110"/>
        </w:rPr>
        <w:t>E</w:t>
      </w:r>
      <w:r>
        <w:rPr>
          <w:color w:val="22232A"/>
          <w:spacing w:val="4"/>
          <w:w w:val="121"/>
        </w:rPr>
        <w:t>SS</w:t>
      </w:r>
      <w:r>
        <w:rPr>
          <w:color w:val="22232A"/>
          <w:spacing w:val="4"/>
          <w:w w:val="108"/>
        </w:rPr>
        <w:t>O</w:t>
      </w:r>
      <w:r>
        <w:rPr>
          <w:color w:val="22232A"/>
          <w:spacing w:val="4"/>
          <w:w w:val="101"/>
        </w:rPr>
        <w:t>N</w:t>
      </w:r>
      <w:r>
        <w:rPr>
          <w:color w:val="22232A"/>
          <w:w w:val="121"/>
        </w:rPr>
        <w:t>S</w:t>
      </w:r>
    </w:p>
    <w:p w:rsidR="00ED5B29" w:rsidRDefault="00ED5B29">
      <w:pPr>
        <w:spacing w:before="7" w:line="180" w:lineRule="exact"/>
        <w:rPr>
          <w:sz w:val="19"/>
          <w:szCs w:val="19"/>
        </w:rPr>
      </w:pPr>
    </w:p>
    <w:p w:rsidR="00ED5B29" w:rsidRDefault="004E7FF6">
      <w:pPr>
        <w:spacing w:line="220" w:lineRule="exact"/>
        <w:ind w:left="160" w:right="153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Tutoring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shall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commence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 xml:space="preserve">the </w:t>
      </w:r>
      <w:r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                   </w:t>
      </w:r>
      <w:r w:rsidR="00915002">
        <w:rPr>
          <w:rFonts w:ascii="Microsoft Sans Serif" w:eastAsia="Microsoft Sans Serif" w:hAnsi="Microsoft Sans Serif" w:cs="Microsoft Sans Serif"/>
          <w:color w:val="22232A"/>
          <w:u w:val="single" w:color="22232A"/>
        </w:rPr>
        <w:t>5</w:t>
      </w:r>
      <w:r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                </w:t>
      </w:r>
      <w:r>
        <w:rPr>
          <w:rFonts w:ascii="Microsoft Sans Serif" w:eastAsia="Microsoft Sans Serif" w:hAnsi="Microsoft Sans Serif" w:cs="Microsoft Sans Serif"/>
          <w:color w:val="22232A"/>
          <w:spacing w:val="12"/>
          <w:u w:val="single" w:color="22232A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day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 xml:space="preserve">of </w:t>
      </w:r>
      <w:r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                        </w:t>
      </w:r>
      <w:r w:rsidR="00915002">
        <w:rPr>
          <w:rFonts w:ascii="Microsoft Sans Serif" w:eastAsia="Microsoft Sans Serif" w:hAnsi="Microsoft Sans Serif" w:cs="Microsoft Sans Serif"/>
          <w:color w:val="22232A"/>
          <w:u w:val="single" w:color="22232A"/>
        </w:rPr>
        <w:t>June</w:t>
      </w:r>
      <w:r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             </w:t>
      </w:r>
      <w:r>
        <w:rPr>
          <w:rFonts w:ascii="Microsoft Sans Serif" w:eastAsia="Microsoft Sans Serif" w:hAnsi="Microsoft Sans Serif" w:cs="Microsoft Sans Serif"/>
          <w:color w:val="22232A"/>
          <w:spacing w:val="12"/>
          <w:u w:val="single" w:color="22232A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spacing w:val="-14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20</w:t>
      </w:r>
      <w:r w:rsidR="00915002">
        <w:rPr>
          <w:rFonts w:ascii="Microsoft Sans Serif" w:eastAsia="Microsoft Sans Serif" w:hAnsi="Microsoft Sans Serif" w:cs="Microsoft Sans Serif"/>
          <w:color w:val="22232A"/>
          <w:u w:val="single" w:color="22232A"/>
        </w:rPr>
        <w:t>17</w:t>
      </w:r>
      <w:r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  </w:t>
      </w:r>
      <w:r>
        <w:rPr>
          <w:rFonts w:ascii="Microsoft Sans Serif" w:eastAsia="Microsoft Sans Serif" w:hAnsi="Microsoft Sans Serif" w:cs="Microsoft Sans Serif"/>
          <w:color w:val="22232A"/>
          <w:spacing w:val="12"/>
          <w:u w:val="single" w:color="22232A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spacing w:val="1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thereafter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f</w:t>
      </w:r>
      <w:r>
        <w:rPr>
          <w:rFonts w:ascii="Microsoft Sans Serif" w:eastAsia="Microsoft Sans Serif" w:hAnsi="Microsoft Sans Serif" w:cs="Microsoft Sans Serif"/>
          <w:color w:val="22232A"/>
        </w:rPr>
        <w:t xml:space="preserve">ollowing 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imes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:</w:t>
      </w:r>
    </w:p>
    <w:p w:rsidR="00ED5B29" w:rsidRDefault="00ED5B29">
      <w:pPr>
        <w:spacing w:line="200" w:lineRule="exact"/>
      </w:pPr>
    </w:p>
    <w:p w:rsidR="00ED5B29" w:rsidRDefault="00915002">
      <w:pPr>
        <w:spacing w:line="200" w:lineRule="exact"/>
      </w:pPr>
      <w:r>
        <w:tab/>
        <w:t>Group A – Monday, Wednesday, Friday – 5-7 PM</w:t>
      </w:r>
    </w:p>
    <w:p w:rsidR="00915002" w:rsidRDefault="00915002">
      <w:pPr>
        <w:spacing w:line="200" w:lineRule="exact"/>
      </w:pPr>
      <w:r>
        <w:tab/>
      </w:r>
    </w:p>
    <w:p w:rsidR="00915002" w:rsidRDefault="00915002" w:rsidP="00915002">
      <w:pPr>
        <w:spacing w:line="200" w:lineRule="exact"/>
        <w:ind w:firstLine="720"/>
      </w:pPr>
      <w:r>
        <w:t>Group B – Monday, Wednesday, Thursday – 2:30-4:30 PM</w:t>
      </w:r>
    </w:p>
    <w:p w:rsidR="00ED5B29" w:rsidRDefault="00ED5B29">
      <w:pPr>
        <w:spacing w:line="200" w:lineRule="exact"/>
      </w:pPr>
    </w:p>
    <w:p w:rsidR="00ED5B29" w:rsidRDefault="00ED5B29">
      <w:pPr>
        <w:spacing w:before="17" w:line="280" w:lineRule="exact"/>
        <w:rPr>
          <w:sz w:val="28"/>
          <w:szCs w:val="28"/>
        </w:rPr>
      </w:pPr>
    </w:p>
    <w:p w:rsidR="00ED5B29" w:rsidRDefault="004E7FF6">
      <w:pPr>
        <w:ind w:left="160"/>
        <w:rPr>
          <w:rFonts w:ascii="Microsoft Sans Serif" w:eastAsia="Microsoft Sans Serif" w:hAnsi="Microsoft Sans Serif" w:cs="Microsoft Sans Serif"/>
        </w:rPr>
        <w:sectPr w:rsidR="00ED5B29">
          <w:headerReference w:type="default" r:id="rId7"/>
          <w:footerReference w:type="default" r:id="rId8"/>
          <w:pgSz w:w="12240" w:h="15840"/>
          <w:pgMar w:top="340" w:right="400" w:bottom="0" w:left="420" w:header="153" w:footer="170" w:gutter="0"/>
          <w:pgNumType w:start="1"/>
          <w:cols w:space="720"/>
        </w:sectPr>
      </w:pPr>
      <w:r>
        <w:rPr>
          <w:rFonts w:ascii="Microsoft Sans Serif" w:eastAsia="Microsoft Sans Serif" w:hAnsi="Microsoft Sans Serif" w:cs="Microsoft Sans Serif"/>
          <w:color w:val="22232A"/>
        </w:rPr>
        <w:t>until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 xml:space="preserve">the </w:t>
      </w:r>
      <w:r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             </w:t>
      </w:r>
      <w:r w:rsidR="00915002">
        <w:rPr>
          <w:rFonts w:ascii="Microsoft Sans Serif" w:eastAsia="Microsoft Sans Serif" w:hAnsi="Microsoft Sans Serif" w:cs="Microsoft Sans Serif"/>
          <w:color w:val="22232A"/>
          <w:u w:val="single" w:color="22232A"/>
        </w:rPr>
        <w:t>14</w:t>
      </w:r>
      <w:r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               </w:t>
      </w:r>
      <w:r>
        <w:rPr>
          <w:rFonts w:ascii="Microsoft Sans Serif" w:eastAsia="Microsoft Sans Serif" w:hAnsi="Microsoft Sans Serif" w:cs="Microsoft Sans Serif"/>
          <w:color w:val="22232A"/>
          <w:spacing w:val="12"/>
          <w:u w:val="single" w:color="22232A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spacing w:val="18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day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 xml:space="preserve">of </w:t>
      </w:r>
      <w:r w:rsidR="00915002"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            July</w:t>
      </w:r>
      <w:r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                         </w:t>
      </w:r>
      <w:r>
        <w:rPr>
          <w:rFonts w:ascii="Microsoft Sans Serif" w:eastAsia="Microsoft Sans Serif" w:hAnsi="Microsoft Sans Serif" w:cs="Microsoft Sans Serif"/>
          <w:color w:val="22232A"/>
          <w:spacing w:val="12"/>
          <w:u w:val="single" w:color="22232A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spacing w:val="-8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20</w:t>
      </w:r>
      <w:r w:rsidR="00915002">
        <w:rPr>
          <w:rFonts w:ascii="Microsoft Sans Serif" w:eastAsia="Microsoft Sans Serif" w:hAnsi="Microsoft Sans Serif" w:cs="Microsoft Sans Serif"/>
          <w:color w:val="22232A"/>
        </w:rPr>
        <w:t>17</w:t>
      </w:r>
      <w:r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      </w:t>
      </w:r>
      <w:r>
        <w:rPr>
          <w:rFonts w:ascii="Microsoft Sans Serif" w:eastAsia="Microsoft Sans Serif" w:hAnsi="Microsoft Sans Serif" w:cs="Microsoft Sans Serif"/>
          <w:color w:val="22232A"/>
          <w:spacing w:val="12"/>
          <w:u w:val="single" w:color="22232A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spacing w:val="-4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.</w:t>
      </w:r>
    </w:p>
    <w:p w:rsidR="00ED5B29" w:rsidRDefault="00ED5B29">
      <w:pPr>
        <w:spacing w:before="5" w:line="140" w:lineRule="exact"/>
        <w:rPr>
          <w:sz w:val="14"/>
          <w:szCs w:val="14"/>
        </w:rPr>
      </w:pPr>
    </w:p>
    <w:p w:rsidR="00ED5B29" w:rsidRDefault="004E7FF6" w:rsidP="00915002">
      <w:pPr>
        <w:spacing w:before="75"/>
        <w:rPr>
          <w:rFonts w:ascii="Microsoft Sans Serif" w:eastAsia="Microsoft Sans Serif" w:hAnsi="Microsoft Sans Serif" w:cs="Microsoft Sans Serif"/>
        </w:rPr>
      </w:pPr>
      <w:r>
        <w:pict>
          <v:group id="_x0000_s1028" style="position:absolute;margin-left:29pt;margin-top:-730.4pt;width:555pt;height:1923.35pt;z-index:-251658752;mso-position-horizontal-relative:page" coordorigin="580,-14608" coordsize="11100,38467">
            <v:shape id="_x0000_s1029" style="position:absolute;left:580;top:-14608;width:11100;height:38467" coordorigin="580,-14608" coordsize="11100,38467" path="m11680,81l580,81r,14690l11680,14771r,-14690xe" stroked="f">
              <v:path arrowok="t"/>
            </v:shape>
            <w10:wrap anchorx="page"/>
          </v:group>
        </w:pict>
      </w:r>
    </w:p>
    <w:p w:rsidR="00ED5B29" w:rsidRDefault="00ED5B29">
      <w:pPr>
        <w:spacing w:before="7" w:line="200" w:lineRule="exact"/>
      </w:pPr>
    </w:p>
    <w:p w:rsidR="00ED5B29" w:rsidRDefault="004E7FF6">
      <w:pPr>
        <w:ind w:left="160"/>
      </w:pPr>
      <w:r>
        <w:rPr>
          <w:color w:val="22232A"/>
          <w:spacing w:val="4"/>
        </w:rPr>
        <w:t>CANCELLATIO</w:t>
      </w:r>
      <w:r>
        <w:rPr>
          <w:color w:val="22232A"/>
        </w:rPr>
        <w:t>N</w:t>
      </w:r>
      <w:r>
        <w:rPr>
          <w:color w:val="22232A"/>
          <w:spacing w:val="9"/>
        </w:rPr>
        <w:t xml:space="preserve"> </w:t>
      </w:r>
      <w:r>
        <w:rPr>
          <w:color w:val="22232A"/>
          <w:spacing w:val="4"/>
        </w:rPr>
        <w:t>O</w:t>
      </w:r>
      <w:r>
        <w:rPr>
          <w:color w:val="22232A"/>
        </w:rPr>
        <w:t>F</w:t>
      </w:r>
      <w:r>
        <w:rPr>
          <w:color w:val="22232A"/>
          <w:spacing w:val="31"/>
        </w:rPr>
        <w:t xml:space="preserve"> </w:t>
      </w:r>
      <w:r>
        <w:rPr>
          <w:color w:val="22232A"/>
          <w:spacing w:val="4"/>
          <w:w w:val="109"/>
        </w:rPr>
        <w:t>LESSON</w:t>
      </w:r>
      <w:r>
        <w:rPr>
          <w:color w:val="22232A"/>
          <w:w w:val="109"/>
        </w:rPr>
        <w:t>S</w:t>
      </w:r>
      <w:r>
        <w:rPr>
          <w:color w:val="22232A"/>
          <w:spacing w:val="9"/>
          <w:w w:val="109"/>
        </w:rPr>
        <w:t xml:space="preserve"> </w:t>
      </w:r>
      <w:r>
        <w:rPr>
          <w:color w:val="22232A"/>
          <w:spacing w:val="4"/>
        </w:rPr>
        <w:t>B</w:t>
      </w:r>
      <w:r>
        <w:rPr>
          <w:color w:val="22232A"/>
        </w:rPr>
        <w:t>Y</w:t>
      </w:r>
      <w:r>
        <w:rPr>
          <w:color w:val="22232A"/>
          <w:spacing w:val="-1"/>
        </w:rPr>
        <w:t xml:space="preserve"> </w:t>
      </w:r>
      <w:r>
        <w:rPr>
          <w:color w:val="22232A"/>
          <w:spacing w:val="4"/>
          <w:w w:val="121"/>
        </w:rPr>
        <w:t>S</w:t>
      </w:r>
      <w:r>
        <w:rPr>
          <w:color w:val="22232A"/>
          <w:spacing w:val="4"/>
          <w:w w:val="101"/>
        </w:rPr>
        <w:t>TUD</w:t>
      </w:r>
      <w:r>
        <w:rPr>
          <w:color w:val="22232A"/>
          <w:spacing w:val="4"/>
          <w:w w:val="110"/>
        </w:rPr>
        <w:t>E</w:t>
      </w:r>
      <w:r>
        <w:rPr>
          <w:color w:val="22232A"/>
          <w:spacing w:val="4"/>
          <w:w w:val="101"/>
        </w:rPr>
        <w:t>N</w:t>
      </w:r>
      <w:r>
        <w:rPr>
          <w:color w:val="22232A"/>
          <w:w w:val="101"/>
        </w:rPr>
        <w:t>T</w:t>
      </w:r>
    </w:p>
    <w:p w:rsidR="00ED5B29" w:rsidRDefault="00ED5B29">
      <w:pPr>
        <w:spacing w:before="7" w:line="180" w:lineRule="exact"/>
        <w:rPr>
          <w:sz w:val="19"/>
          <w:szCs w:val="19"/>
        </w:rPr>
      </w:pPr>
    </w:p>
    <w:p w:rsidR="00ED5B29" w:rsidRDefault="004E7FF6">
      <w:pPr>
        <w:spacing w:line="220" w:lineRule="exact"/>
        <w:ind w:left="160" w:right="250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Fees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are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based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upon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Student's</w:t>
      </w:r>
      <w:r>
        <w:rPr>
          <w:rFonts w:ascii="Microsoft Sans Serif" w:eastAsia="Microsoft Sans Serif" w:hAnsi="Microsoft Sans Serif" w:cs="Microsoft Sans Serif"/>
          <w:color w:val="22232A"/>
          <w:spacing w:val="4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undertaking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to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attend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all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lessons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stipulated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schedule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above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no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discount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 xml:space="preserve">or </w:t>
      </w:r>
      <w:r w:rsidR="00915002">
        <w:rPr>
          <w:rFonts w:ascii="Microsoft Sans Serif" w:eastAsia="Microsoft Sans Serif" w:hAnsi="Microsoft Sans Serif" w:cs="Microsoft Sans Serif"/>
          <w:color w:val="22232A"/>
        </w:rPr>
        <w:t>refund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shall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given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respect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lessons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not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attended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St</w:t>
      </w:r>
      <w:r>
        <w:rPr>
          <w:rFonts w:ascii="Microsoft Sans Serif" w:eastAsia="Microsoft Sans Serif" w:hAnsi="Microsoft Sans Serif" w:cs="Microsoft Sans Serif"/>
          <w:color w:val="22232A"/>
        </w:rPr>
        <w:t>uden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t.</w:t>
      </w:r>
      <w:r w:rsidR="00915002">
        <w:rPr>
          <w:rFonts w:ascii="Microsoft Sans Serif" w:eastAsia="Microsoft Sans Serif" w:hAnsi="Microsoft Sans Serif" w:cs="Microsoft Sans Serif"/>
          <w:color w:val="22232A"/>
          <w:w w:val="101"/>
        </w:rPr>
        <w:t xml:space="preserve"> A full cancellation of the course will result in 100% discount before the first day of the course and a 50% refund thereafter. </w:t>
      </w:r>
    </w:p>
    <w:p w:rsidR="00ED5B29" w:rsidRDefault="00ED5B29">
      <w:pPr>
        <w:spacing w:before="4" w:line="200" w:lineRule="exact"/>
      </w:pPr>
    </w:p>
    <w:p w:rsidR="00ED5B29" w:rsidRDefault="004E7FF6">
      <w:pPr>
        <w:ind w:left="160"/>
      </w:pPr>
      <w:r>
        <w:rPr>
          <w:color w:val="22232A"/>
          <w:spacing w:val="4"/>
        </w:rPr>
        <w:t>CANCELLATIO</w:t>
      </w:r>
      <w:r>
        <w:rPr>
          <w:color w:val="22232A"/>
        </w:rPr>
        <w:t>N</w:t>
      </w:r>
      <w:r>
        <w:rPr>
          <w:color w:val="22232A"/>
          <w:spacing w:val="9"/>
        </w:rPr>
        <w:t xml:space="preserve"> </w:t>
      </w:r>
      <w:r>
        <w:rPr>
          <w:color w:val="22232A"/>
          <w:spacing w:val="4"/>
        </w:rPr>
        <w:t>O</w:t>
      </w:r>
      <w:r>
        <w:rPr>
          <w:color w:val="22232A"/>
        </w:rPr>
        <w:t>F</w:t>
      </w:r>
      <w:r>
        <w:rPr>
          <w:color w:val="22232A"/>
          <w:spacing w:val="31"/>
        </w:rPr>
        <w:t xml:space="preserve"> </w:t>
      </w:r>
      <w:r>
        <w:rPr>
          <w:color w:val="22232A"/>
          <w:spacing w:val="4"/>
          <w:w w:val="109"/>
        </w:rPr>
        <w:t>LESSON</w:t>
      </w:r>
      <w:r>
        <w:rPr>
          <w:color w:val="22232A"/>
          <w:w w:val="109"/>
        </w:rPr>
        <w:t>S</w:t>
      </w:r>
      <w:r>
        <w:rPr>
          <w:color w:val="22232A"/>
          <w:spacing w:val="9"/>
          <w:w w:val="109"/>
        </w:rPr>
        <w:t xml:space="preserve"> </w:t>
      </w:r>
      <w:r>
        <w:rPr>
          <w:color w:val="22232A"/>
          <w:spacing w:val="4"/>
        </w:rPr>
        <w:t>B</w:t>
      </w:r>
      <w:r>
        <w:rPr>
          <w:color w:val="22232A"/>
        </w:rPr>
        <w:t>Y</w:t>
      </w:r>
      <w:r>
        <w:rPr>
          <w:color w:val="22232A"/>
          <w:spacing w:val="-1"/>
        </w:rPr>
        <w:t xml:space="preserve"> </w:t>
      </w:r>
      <w:r>
        <w:rPr>
          <w:color w:val="22232A"/>
          <w:spacing w:val="4"/>
          <w:w w:val="101"/>
        </w:rPr>
        <w:t>TUT</w:t>
      </w:r>
      <w:r>
        <w:rPr>
          <w:color w:val="22232A"/>
          <w:spacing w:val="4"/>
          <w:w w:val="108"/>
        </w:rPr>
        <w:t>O</w:t>
      </w:r>
      <w:r>
        <w:rPr>
          <w:color w:val="22232A"/>
          <w:w w:val="109"/>
        </w:rPr>
        <w:t>R</w:t>
      </w:r>
    </w:p>
    <w:p w:rsidR="00ED5B29" w:rsidRDefault="00ED5B29">
      <w:pPr>
        <w:spacing w:before="7" w:line="180" w:lineRule="exact"/>
        <w:rPr>
          <w:sz w:val="19"/>
          <w:szCs w:val="19"/>
        </w:rPr>
      </w:pPr>
    </w:p>
    <w:p w:rsidR="00ED5B29" w:rsidRDefault="004E7FF6">
      <w:pPr>
        <w:spacing w:line="220" w:lineRule="exact"/>
        <w:ind w:left="160" w:right="282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Tutor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may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 w:rsidR="00915002">
        <w:rPr>
          <w:rFonts w:ascii="Microsoft Sans Serif" w:eastAsia="Microsoft Sans Serif" w:hAnsi="Microsoft Sans Serif" w:cs="Microsoft Sans Serif"/>
          <w:color w:val="22232A"/>
        </w:rPr>
        <w:t xml:space="preserve">remove a student from the class due to disciplinary behavior or other conduct related reasons. This action may not result in a refund. </w:t>
      </w:r>
    </w:p>
    <w:p w:rsidR="00ED5B29" w:rsidRDefault="00ED5B29">
      <w:pPr>
        <w:spacing w:before="4" w:line="200" w:lineRule="exact"/>
      </w:pPr>
    </w:p>
    <w:p w:rsidR="00ED5B29" w:rsidRDefault="004E7FF6">
      <w:pPr>
        <w:ind w:left="160"/>
      </w:pPr>
      <w:r>
        <w:rPr>
          <w:color w:val="22232A"/>
          <w:spacing w:val="4"/>
        </w:rPr>
        <w:t>LAT</w:t>
      </w:r>
      <w:r>
        <w:rPr>
          <w:color w:val="22232A"/>
        </w:rPr>
        <w:t>E</w:t>
      </w:r>
      <w:r>
        <w:rPr>
          <w:color w:val="22232A"/>
          <w:spacing w:val="2"/>
        </w:rPr>
        <w:t xml:space="preserve"> </w:t>
      </w:r>
      <w:r>
        <w:rPr>
          <w:color w:val="22232A"/>
          <w:spacing w:val="4"/>
        </w:rPr>
        <w:t>ARRIVA</w:t>
      </w:r>
      <w:r>
        <w:rPr>
          <w:color w:val="22232A"/>
        </w:rPr>
        <w:t>L</w:t>
      </w:r>
    </w:p>
    <w:p w:rsidR="00ED5B29" w:rsidRDefault="00ED5B29">
      <w:pPr>
        <w:spacing w:before="7" w:line="180" w:lineRule="exact"/>
        <w:rPr>
          <w:sz w:val="19"/>
          <w:szCs w:val="19"/>
        </w:rPr>
      </w:pPr>
    </w:p>
    <w:p w:rsidR="00ED5B29" w:rsidRDefault="004E7FF6">
      <w:pPr>
        <w:spacing w:line="220" w:lineRule="exact"/>
        <w:ind w:left="160" w:right="184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Fees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are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calculated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according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to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times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stipulated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schedule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no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adjustment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shall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made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for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time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lost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because of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late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arrival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St</w:t>
      </w:r>
      <w:r>
        <w:rPr>
          <w:rFonts w:ascii="Microsoft Sans Serif" w:eastAsia="Microsoft Sans Serif" w:hAnsi="Microsoft Sans Serif" w:cs="Microsoft Sans Serif"/>
          <w:color w:val="22232A"/>
        </w:rPr>
        <w:t>uden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t.</w:t>
      </w:r>
    </w:p>
    <w:p w:rsidR="00ED5B29" w:rsidRDefault="00ED5B29">
      <w:pPr>
        <w:spacing w:before="5" w:line="180" w:lineRule="exact"/>
        <w:rPr>
          <w:sz w:val="19"/>
          <w:szCs w:val="19"/>
        </w:rPr>
      </w:pPr>
    </w:p>
    <w:p w:rsidR="00ED5B29" w:rsidRDefault="004E7FF6">
      <w:pPr>
        <w:spacing w:line="220" w:lineRule="exact"/>
        <w:ind w:left="160" w:right="381"/>
        <w:rPr>
          <w:rFonts w:ascii="Microsoft Sans Serif" w:eastAsia="Microsoft Sans Serif" w:hAnsi="Microsoft Sans Serif" w:cs="Microsoft Sans Serif"/>
          <w:color w:val="22232A"/>
          <w:w w:val="101"/>
        </w:rPr>
      </w:pPr>
      <w:r>
        <w:rPr>
          <w:rFonts w:ascii="Microsoft Sans Serif" w:eastAsia="Microsoft Sans Serif" w:hAnsi="Microsoft Sans Serif" w:cs="Microsoft Sans Serif"/>
          <w:color w:val="22232A"/>
        </w:rPr>
        <w:t>Any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lost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time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because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late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arrival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Tutor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shall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compensated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for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extending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lesson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proofErr w:type="gramStart"/>
      <w:r>
        <w:rPr>
          <w:rFonts w:ascii="Microsoft Sans Serif" w:eastAsia="Microsoft Sans Serif" w:hAnsi="Microsoft Sans Serif" w:cs="Microsoft Sans Serif"/>
          <w:color w:val="22232A"/>
        </w:rPr>
        <w:t>mutual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agreemen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proofErr w:type="gramEnd"/>
      <w:r>
        <w:rPr>
          <w:rFonts w:ascii="Microsoft Sans Serif" w:eastAsia="Microsoft Sans Serif" w:hAnsi="Microsoft Sans Serif" w:cs="Microsoft Sans Serif"/>
          <w:color w:val="22232A"/>
          <w:w w:val="10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such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amount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time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that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was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los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t.</w:t>
      </w:r>
    </w:p>
    <w:p w:rsidR="00915002" w:rsidRDefault="00915002">
      <w:pPr>
        <w:spacing w:line="220" w:lineRule="exact"/>
        <w:ind w:left="160" w:right="381"/>
        <w:rPr>
          <w:rFonts w:ascii="Microsoft Sans Serif" w:eastAsia="Microsoft Sans Serif" w:hAnsi="Microsoft Sans Serif" w:cs="Microsoft Sans Serif"/>
        </w:rPr>
      </w:pPr>
    </w:p>
    <w:p w:rsidR="00915002" w:rsidRDefault="00915002">
      <w:pPr>
        <w:spacing w:line="220" w:lineRule="exact"/>
        <w:ind w:left="160" w:right="381"/>
        <w:rPr>
          <w:rFonts w:eastAsia="Microsoft Sans Serif"/>
        </w:rPr>
      </w:pPr>
      <w:r>
        <w:rPr>
          <w:rFonts w:eastAsia="Microsoft Sans Serif"/>
        </w:rPr>
        <w:t>MAKE-UP CLASSES</w:t>
      </w:r>
    </w:p>
    <w:p w:rsidR="00915002" w:rsidRDefault="00915002" w:rsidP="00C40DA3">
      <w:pPr>
        <w:spacing w:line="220" w:lineRule="exact"/>
        <w:ind w:right="381"/>
        <w:rPr>
          <w:rFonts w:eastAsia="Microsoft Sans Serif"/>
        </w:rPr>
      </w:pPr>
      <w:r>
        <w:rPr>
          <w:rFonts w:eastAsia="Microsoft Sans Serif"/>
        </w:rPr>
        <w:t xml:space="preserve">   </w:t>
      </w:r>
    </w:p>
    <w:p w:rsidR="00915002" w:rsidRPr="00915002" w:rsidRDefault="00915002" w:rsidP="00C40DA3">
      <w:pPr>
        <w:spacing w:line="220" w:lineRule="exact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</w:rPr>
        <w:t xml:space="preserve">Makeup classes </w:t>
      </w:r>
      <w:r w:rsidR="00C40DA3">
        <w:rPr>
          <w:rFonts w:ascii="Microsoft Sans Serif" w:eastAsia="Microsoft Sans Serif" w:hAnsi="Microsoft Sans Serif" w:cs="Microsoft Sans Serif"/>
        </w:rPr>
        <w:t xml:space="preserve">are offered by the Tutor. </w:t>
      </w:r>
      <w:r>
        <w:rPr>
          <w:rFonts w:ascii="Microsoft Sans Serif" w:eastAsia="Microsoft Sans Serif" w:hAnsi="Microsoft Sans Serif" w:cs="Microsoft Sans Serif"/>
        </w:rPr>
        <w:t xml:space="preserve"> Each makeup class </w:t>
      </w:r>
      <w:r w:rsidR="00C40DA3">
        <w:rPr>
          <w:rFonts w:ascii="Microsoft Sans Serif" w:eastAsia="Microsoft Sans Serif" w:hAnsi="Microsoft Sans Serif" w:cs="Microsoft Sans Serif"/>
        </w:rPr>
        <w:t>is</w:t>
      </w:r>
      <w:r>
        <w:rPr>
          <w:rFonts w:ascii="Microsoft Sans Serif" w:eastAsia="Microsoft Sans Serif" w:hAnsi="Microsoft Sans Serif" w:cs="Microsoft Sans Serif"/>
        </w:rPr>
        <w:t xml:space="preserve"> to be scheduled</w:t>
      </w:r>
      <w:r w:rsidR="00C40DA3">
        <w:rPr>
          <w:rFonts w:ascii="Microsoft Sans Serif" w:eastAsia="Microsoft Sans Serif" w:hAnsi="Microsoft Sans Serif" w:cs="Microsoft Sans Serif"/>
        </w:rPr>
        <w:t xml:space="preserve"> </w:t>
      </w:r>
      <w:r>
        <w:rPr>
          <w:rFonts w:ascii="Microsoft Sans Serif" w:eastAsia="Microsoft Sans Serif" w:hAnsi="Microsoft Sans Serif" w:cs="Microsoft Sans Serif"/>
        </w:rPr>
        <w:t xml:space="preserve">within </w:t>
      </w:r>
      <w:r w:rsidR="00C40DA3">
        <w:rPr>
          <w:rFonts w:ascii="Microsoft Sans Serif" w:eastAsia="Microsoft Sans Serif" w:hAnsi="Microsoft Sans Serif" w:cs="Microsoft Sans Serif"/>
        </w:rPr>
        <w:t>24 hours of notice and have a fee of $25 per hour which is to be paid upon the start of the class. It is the student’s responsibility to ask for make-up classes.</w:t>
      </w:r>
    </w:p>
    <w:p w:rsidR="00ED5B29" w:rsidRDefault="00ED5B29">
      <w:pPr>
        <w:spacing w:before="4" w:line="200" w:lineRule="exact"/>
      </w:pPr>
    </w:p>
    <w:p w:rsidR="00ED5B29" w:rsidRDefault="004E7FF6">
      <w:pPr>
        <w:ind w:left="160"/>
      </w:pPr>
      <w:r>
        <w:rPr>
          <w:color w:val="22232A"/>
          <w:spacing w:val="4"/>
        </w:rPr>
        <w:t>OBLIGATION</w:t>
      </w:r>
      <w:r>
        <w:rPr>
          <w:color w:val="22232A"/>
        </w:rPr>
        <w:t>S</w:t>
      </w:r>
      <w:r>
        <w:rPr>
          <w:color w:val="22232A"/>
          <w:spacing w:val="29"/>
        </w:rPr>
        <w:t xml:space="preserve"> </w:t>
      </w:r>
      <w:r>
        <w:rPr>
          <w:color w:val="22232A"/>
          <w:spacing w:val="4"/>
        </w:rPr>
        <w:t>O</w:t>
      </w:r>
      <w:r>
        <w:rPr>
          <w:color w:val="22232A"/>
        </w:rPr>
        <w:t>F</w:t>
      </w:r>
      <w:r>
        <w:rPr>
          <w:color w:val="22232A"/>
          <w:spacing w:val="31"/>
        </w:rPr>
        <w:t xml:space="preserve"> </w:t>
      </w:r>
      <w:r>
        <w:rPr>
          <w:color w:val="22232A"/>
          <w:spacing w:val="4"/>
        </w:rPr>
        <w:t>TH</w:t>
      </w:r>
      <w:r>
        <w:rPr>
          <w:color w:val="22232A"/>
        </w:rPr>
        <w:t>E</w:t>
      </w:r>
      <w:r>
        <w:rPr>
          <w:color w:val="22232A"/>
          <w:spacing w:val="23"/>
        </w:rPr>
        <w:t xml:space="preserve"> </w:t>
      </w:r>
      <w:r>
        <w:rPr>
          <w:color w:val="22232A"/>
          <w:spacing w:val="4"/>
          <w:w w:val="101"/>
        </w:rPr>
        <w:t>TUT</w:t>
      </w:r>
      <w:r>
        <w:rPr>
          <w:color w:val="22232A"/>
          <w:spacing w:val="4"/>
          <w:w w:val="108"/>
        </w:rPr>
        <w:t>O</w:t>
      </w:r>
      <w:r>
        <w:rPr>
          <w:color w:val="22232A"/>
          <w:w w:val="109"/>
        </w:rPr>
        <w:t>R</w:t>
      </w:r>
    </w:p>
    <w:p w:rsidR="00ED5B29" w:rsidRDefault="00ED5B29">
      <w:pPr>
        <w:spacing w:before="7" w:line="180" w:lineRule="exact"/>
        <w:rPr>
          <w:sz w:val="19"/>
          <w:szCs w:val="19"/>
        </w:rPr>
      </w:pPr>
    </w:p>
    <w:p w:rsidR="00ED5B29" w:rsidRDefault="004E7FF6">
      <w:pPr>
        <w:spacing w:line="220" w:lineRule="exact"/>
        <w:ind w:left="160" w:right="165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*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Tutor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undertakes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to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do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all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preparation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prior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to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lessons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to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structure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lessons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such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way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to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optimize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time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to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he benefit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St</w:t>
      </w:r>
      <w:r>
        <w:rPr>
          <w:rFonts w:ascii="Microsoft Sans Serif" w:eastAsia="Microsoft Sans Serif" w:hAnsi="Microsoft Sans Serif" w:cs="Microsoft Sans Serif"/>
          <w:color w:val="22232A"/>
        </w:rPr>
        <w:t>uden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t.</w:t>
      </w:r>
    </w:p>
    <w:p w:rsidR="00ED5B29" w:rsidRDefault="00ED5B29">
      <w:pPr>
        <w:spacing w:before="10" w:line="200" w:lineRule="exact"/>
      </w:pPr>
    </w:p>
    <w:p w:rsidR="00ED5B29" w:rsidRDefault="004E7FF6">
      <w:pPr>
        <w:spacing w:line="220" w:lineRule="exact"/>
        <w:ind w:left="160" w:right="326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*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Tutor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shall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keep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confidential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all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information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Student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shall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contact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other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parties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involved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education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 xml:space="preserve">f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Student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only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given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written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permission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Student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to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do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so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.</w:t>
      </w:r>
    </w:p>
    <w:p w:rsidR="00ED5B29" w:rsidRDefault="00ED5B29">
      <w:pPr>
        <w:spacing w:before="5" w:line="180" w:lineRule="exact"/>
        <w:rPr>
          <w:sz w:val="19"/>
          <w:szCs w:val="19"/>
        </w:rPr>
      </w:pPr>
    </w:p>
    <w:p w:rsidR="00ED5B29" w:rsidRDefault="004E7FF6">
      <w:pPr>
        <w:spacing w:line="220" w:lineRule="exact"/>
        <w:ind w:left="160" w:right="212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*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Tutor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shall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not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assign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his/her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duties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or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obligations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under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this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tutoring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contract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to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third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party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without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wri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tt</w:t>
      </w:r>
      <w:r>
        <w:rPr>
          <w:rFonts w:ascii="Microsoft Sans Serif" w:eastAsia="Microsoft Sans Serif" w:hAnsi="Microsoft Sans Serif" w:cs="Microsoft Sans Serif"/>
          <w:color w:val="22232A"/>
        </w:rPr>
        <w:t>en permission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St</w:t>
      </w:r>
      <w:r>
        <w:rPr>
          <w:rFonts w:ascii="Microsoft Sans Serif" w:eastAsia="Microsoft Sans Serif" w:hAnsi="Microsoft Sans Serif" w:cs="Microsoft Sans Serif"/>
          <w:color w:val="22232A"/>
        </w:rPr>
        <w:t>uden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t.</w:t>
      </w:r>
    </w:p>
    <w:p w:rsidR="00ED5B29" w:rsidRDefault="00ED5B29">
      <w:pPr>
        <w:spacing w:before="6" w:line="200" w:lineRule="exact"/>
      </w:pPr>
    </w:p>
    <w:p w:rsidR="00ED5B29" w:rsidRDefault="004E7FF6">
      <w:pPr>
        <w:ind w:left="160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*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Tutor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shall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no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time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required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or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obliged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to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execute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homework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or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assignments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behalf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St</w:t>
      </w:r>
      <w:r>
        <w:rPr>
          <w:rFonts w:ascii="Microsoft Sans Serif" w:eastAsia="Microsoft Sans Serif" w:hAnsi="Microsoft Sans Serif" w:cs="Microsoft Sans Serif"/>
          <w:color w:val="22232A"/>
        </w:rPr>
        <w:t>uden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t.</w:t>
      </w:r>
    </w:p>
    <w:p w:rsidR="00ED5B29" w:rsidRDefault="00ED5B29">
      <w:pPr>
        <w:spacing w:before="2" w:line="180" w:lineRule="exact"/>
        <w:rPr>
          <w:sz w:val="19"/>
          <w:szCs w:val="19"/>
        </w:rPr>
      </w:pPr>
    </w:p>
    <w:p w:rsidR="00ED5B29" w:rsidRDefault="004E7FF6">
      <w:pPr>
        <w:ind w:left="160"/>
      </w:pPr>
      <w:r>
        <w:rPr>
          <w:color w:val="22232A"/>
          <w:spacing w:val="4"/>
        </w:rPr>
        <w:t>OBLIGATION</w:t>
      </w:r>
      <w:r>
        <w:rPr>
          <w:color w:val="22232A"/>
        </w:rPr>
        <w:t>S</w:t>
      </w:r>
      <w:r>
        <w:rPr>
          <w:color w:val="22232A"/>
          <w:spacing w:val="29"/>
        </w:rPr>
        <w:t xml:space="preserve"> </w:t>
      </w:r>
      <w:r>
        <w:rPr>
          <w:color w:val="22232A"/>
          <w:spacing w:val="4"/>
        </w:rPr>
        <w:t>O</w:t>
      </w:r>
      <w:r>
        <w:rPr>
          <w:color w:val="22232A"/>
        </w:rPr>
        <w:t>F</w:t>
      </w:r>
      <w:r>
        <w:rPr>
          <w:color w:val="22232A"/>
          <w:spacing w:val="31"/>
        </w:rPr>
        <w:t xml:space="preserve"> </w:t>
      </w:r>
      <w:r>
        <w:rPr>
          <w:color w:val="22232A"/>
          <w:spacing w:val="4"/>
        </w:rPr>
        <w:t>TH</w:t>
      </w:r>
      <w:r>
        <w:rPr>
          <w:color w:val="22232A"/>
        </w:rPr>
        <w:t>E</w:t>
      </w:r>
      <w:r>
        <w:rPr>
          <w:color w:val="22232A"/>
          <w:spacing w:val="23"/>
        </w:rPr>
        <w:t xml:space="preserve"> </w:t>
      </w:r>
      <w:r>
        <w:rPr>
          <w:color w:val="22232A"/>
          <w:spacing w:val="4"/>
          <w:w w:val="121"/>
        </w:rPr>
        <w:t>S</w:t>
      </w:r>
      <w:r>
        <w:rPr>
          <w:color w:val="22232A"/>
          <w:spacing w:val="4"/>
          <w:w w:val="101"/>
        </w:rPr>
        <w:t>TUD</w:t>
      </w:r>
      <w:r>
        <w:rPr>
          <w:color w:val="22232A"/>
          <w:spacing w:val="4"/>
          <w:w w:val="110"/>
        </w:rPr>
        <w:t>E</w:t>
      </w:r>
      <w:r>
        <w:rPr>
          <w:color w:val="22232A"/>
          <w:spacing w:val="4"/>
          <w:w w:val="101"/>
        </w:rPr>
        <w:t>N</w:t>
      </w:r>
      <w:r>
        <w:rPr>
          <w:color w:val="22232A"/>
          <w:w w:val="101"/>
        </w:rPr>
        <w:t>T</w:t>
      </w:r>
    </w:p>
    <w:p w:rsidR="00ED5B29" w:rsidRDefault="00ED5B29">
      <w:pPr>
        <w:spacing w:before="3" w:line="180" w:lineRule="exact"/>
        <w:rPr>
          <w:sz w:val="19"/>
          <w:szCs w:val="19"/>
        </w:rPr>
      </w:pPr>
    </w:p>
    <w:p w:rsidR="00ED5B29" w:rsidRDefault="004E7FF6">
      <w:pPr>
        <w:ind w:left="160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*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Student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undertakes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to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assist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Tutor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identifying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problem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areas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which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Student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needs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specific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u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oring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.</w:t>
      </w:r>
    </w:p>
    <w:p w:rsidR="00ED5B29" w:rsidRDefault="00ED5B29">
      <w:pPr>
        <w:spacing w:before="13" w:line="200" w:lineRule="exact"/>
      </w:pPr>
    </w:p>
    <w:p w:rsidR="00915002" w:rsidRDefault="004E7FF6" w:rsidP="00915002">
      <w:pPr>
        <w:spacing w:line="220" w:lineRule="exact"/>
        <w:ind w:left="160" w:right="222"/>
        <w:rPr>
          <w:rFonts w:ascii="Microsoft Sans Serif" w:eastAsia="Microsoft Sans Serif" w:hAnsi="Microsoft Sans Serif" w:cs="Microsoft Sans Serif"/>
          <w:color w:val="22232A"/>
          <w:w w:val="101"/>
        </w:rPr>
      </w:pPr>
      <w:r>
        <w:rPr>
          <w:rFonts w:ascii="Microsoft Sans Serif" w:eastAsia="Microsoft Sans Serif" w:hAnsi="Microsoft Sans Serif" w:cs="Microsoft Sans Serif"/>
          <w:color w:val="22232A"/>
        </w:rPr>
        <w:t>*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Student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agrees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that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assignments,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exercises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or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homework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form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integral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part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tutoring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undertakes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to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comple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e such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work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imeously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.</w:t>
      </w:r>
    </w:p>
    <w:p w:rsidR="00C40DA3" w:rsidRDefault="00C40DA3" w:rsidP="00C40DA3">
      <w:pPr>
        <w:spacing w:line="220" w:lineRule="exact"/>
        <w:ind w:right="222"/>
        <w:rPr>
          <w:rFonts w:ascii="Microsoft Sans Serif" w:eastAsia="Microsoft Sans Serif" w:hAnsi="Microsoft Sans Serif" w:cs="Microsoft Sans Serif"/>
          <w:color w:val="22232A"/>
          <w:w w:val="101"/>
        </w:rPr>
      </w:pPr>
    </w:p>
    <w:p w:rsidR="00C40DA3" w:rsidRDefault="00C40DA3" w:rsidP="00C40DA3">
      <w:pPr>
        <w:spacing w:line="220" w:lineRule="exact"/>
        <w:ind w:left="216" w:right="222"/>
        <w:rPr>
          <w:rFonts w:ascii="Microsoft Sans Serif" w:eastAsia="Microsoft Sans Serif" w:hAnsi="Microsoft Sans Serif" w:cs="Microsoft Sans Serif"/>
          <w:color w:val="22232A"/>
          <w:w w:val="101"/>
        </w:rPr>
      </w:pPr>
      <w:r>
        <w:rPr>
          <w:rFonts w:ascii="Microsoft Sans Serif" w:eastAsia="Microsoft Sans Serif" w:hAnsi="Microsoft Sans Serif" w:cs="Microsoft Sans Serif"/>
          <w:color w:val="22232A"/>
          <w:w w:val="101"/>
        </w:rPr>
        <w:t>*The Student agrees to schedule a time for make-up classes if they are falling behind and understand that time cannot be     taken away from the class for individual attention.</w:t>
      </w:r>
    </w:p>
    <w:p w:rsidR="00CC321A" w:rsidRDefault="00CC321A" w:rsidP="00C40DA3">
      <w:pPr>
        <w:spacing w:line="220" w:lineRule="exact"/>
        <w:ind w:left="216" w:right="222"/>
        <w:rPr>
          <w:rFonts w:ascii="Microsoft Sans Serif" w:eastAsia="Microsoft Sans Serif" w:hAnsi="Microsoft Sans Serif" w:cs="Microsoft Sans Serif"/>
          <w:color w:val="22232A"/>
          <w:w w:val="101"/>
        </w:rPr>
      </w:pPr>
    </w:p>
    <w:p w:rsidR="00CC321A" w:rsidRPr="00C40DA3" w:rsidRDefault="00CC321A" w:rsidP="00C40DA3">
      <w:pPr>
        <w:spacing w:line="220" w:lineRule="exact"/>
        <w:ind w:left="216" w:right="222"/>
        <w:rPr>
          <w:rFonts w:ascii="Microsoft Sans Serif" w:eastAsia="Microsoft Sans Serif" w:hAnsi="Microsoft Sans Serif" w:cs="Microsoft Sans Serif"/>
          <w:color w:val="22232A"/>
          <w:w w:val="101"/>
        </w:rPr>
      </w:pPr>
      <w:r>
        <w:rPr>
          <w:rFonts w:ascii="Microsoft Sans Serif" w:eastAsia="Microsoft Sans Serif" w:hAnsi="Microsoft Sans Serif" w:cs="Microsoft Sans Serif"/>
          <w:color w:val="22232A"/>
          <w:w w:val="101"/>
        </w:rPr>
        <w:t>*The Student agrees to sign the attendance form when they arrive for the class. Failing to do so may result in cancellation of the lesson by the tutor.</w:t>
      </w:r>
    </w:p>
    <w:p w:rsidR="00ED5B29" w:rsidRDefault="00ED5B29">
      <w:pPr>
        <w:spacing w:before="9" w:line="180" w:lineRule="exact"/>
        <w:rPr>
          <w:sz w:val="18"/>
          <w:szCs w:val="18"/>
        </w:rPr>
      </w:pPr>
    </w:p>
    <w:p w:rsidR="00ED5B29" w:rsidRDefault="004E7FF6">
      <w:pPr>
        <w:ind w:left="160"/>
      </w:pPr>
      <w:r>
        <w:rPr>
          <w:color w:val="22232A"/>
          <w:spacing w:val="4"/>
        </w:rPr>
        <w:t>N</w:t>
      </w:r>
      <w:r>
        <w:rPr>
          <w:color w:val="22232A"/>
        </w:rPr>
        <w:t>O</w:t>
      </w:r>
      <w:r>
        <w:rPr>
          <w:color w:val="22232A"/>
          <w:spacing w:val="21"/>
        </w:rPr>
        <w:t xml:space="preserve"> </w:t>
      </w:r>
      <w:r>
        <w:rPr>
          <w:color w:val="22232A"/>
          <w:spacing w:val="4"/>
          <w:w w:val="101"/>
        </w:rPr>
        <w:t>W</w:t>
      </w:r>
      <w:r>
        <w:rPr>
          <w:color w:val="22232A"/>
          <w:spacing w:val="4"/>
          <w:w w:val="93"/>
        </w:rPr>
        <w:t>A</w:t>
      </w:r>
      <w:r>
        <w:rPr>
          <w:color w:val="22232A"/>
          <w:spacing w:val="4"/>
          <w:w w:val="109"/>
        </w:rPr>
        <w:t>RR</w:t>
      </w:r>
      <w:r>
        <w:rPr>
          <w:color w:val="22232A"/>
          <w:spacing w:val="4"/>
          <w:w w:val="93"/>
        </w:rPr>
        <w:t>A</w:t>
      </w:r>
      <w:r>
        <w:rPr>
          <w:color w:val="22232A"/>
          <w:spacing w:val="4"/>
          <w:w w:val="101"/>
        </w:rPr>
        <w:t>NT</w:t>
      </w:r>
      <w:r>
        <w:rPr>
          <w:color w:val="22232A"/>
          <w:spacing w:val="4"/>
          <w:w w:val="84"/>
        </w:rPr>
        <w:t>I</w:t>
      </w:r>
      <w:r>
        <w:rPr>
          <w:color w:val="22232A"/>
          <w:spacing w:val="4"/>
          <w:w w:val="110"/>
        </w:rPr>
        <w:t>E</w:t>
      </w:r>
      <w:r>
        <w:rPr>
          <w:color w:val="22232A"/>
          <w:w w:val="121"/>
        </w:rPr>
        <w:t>S</w:t>
      </w:r>
    </w:p>
    <w:p w:rsidR="00ED5B29" w:rsidRDefault="00ED5B29">
      <w:pPr>
        <w:spacing w:before="8" w:line="200" w:lineRule="exact"/>
      </w:pPr>
    </w:p>
    <w:p w:rsidR="00ED5B29" w:rsidRDefault="004E7FF6">
      <w:pPr>
        <w:ind w:left="160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Tutor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makes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no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promises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or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warranties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with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regards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to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Student's</w:t>
      </w:r>
      <w:r>
        <w:rPr>
          <w:rFonts w:ascii="Microsoft Sans Serif" w:eastAsia="Microsoft Sans Serif" w:hAnsi="Microsoft Sans Serif" w:cs="Microsoft Sans Serif"/>
          <w:color w:val="22232A"/>
          <w:spacing w:val="4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performance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proofErr w:type="gramStart"/>
      <w:r>
        <w:rPr>
          <w:rFonts w:ascii="Microsoft Sans Serif" w:eastAsia="Microsoft Sans Serif" w:hAnsi="Microsoft Sans Serif" w:cs="Microsoft Sans Serif"/>
          <w:color w:val="22232A"/>
        </w:rPr>
        <w:t>as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result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of</w:t>
      </w:r>
      <w:proofErr w:type="gramEnd"/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tutoring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provided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.</w:t>
      </w:r>
    </w:p>
    <w:p w:rsidR="00ED5B29" w:rsidRDefault="00ED5B29">
      <w:pPr>
        <w:spacing w:before="2" w:line="180" w:lineRule="exact"/>
        <w:rPr>
          <w:sz w:val="19"/>
          <w:szCs w:val="19"/>
        </w:rPr>
      </w:pPr>
    </w:p>
    <w:p w:rsidR="00ED5B29" w:rsidRDefault="004E7FF6">
      <w:pPr>
        <w:ind w:left="160"/>
      </w:pPr>
      <w:r>
        <w:rPr>
          <w:color w:val="22232A"/>
          <w:spacing w:val="4"/>
        </w:rPr>
        <w:t>STATU</w:t>
      </w:r>
      <w:r>
        <w:rPr>
          <w:color w:val="22232A"/>
        </w:rPr>
        <w:t>S</w:t>
      </w:r>
      <w:r>
        <w:rPr>
          <w:color w:val="22232A"/>
          <w:spacing w:val="48"/>
        </w:rPr>
        <w:t xml:space="preserve"> </w:t>
      </w:r>
      <w:r>
        <w:rPr>
          <w:color w:val="22232A"/>
          <w:spacing w:val="4"/>
        </w:rPr>
        <w:t>O</w:t>
      </w:r>
      <w:r>
        <w:rPr>
          <w:color w:val="22232A"/>
        </w:rPr>
        <w:t>F</w:t>
      </w:r>
      <w:r>
        <w:rPr>
          <w:color w:val="22232A"/>
          <w:spacing w:val="31"/>
        </w:rPr>
        <w:t xml:space="preserve"> </w:t>
      </w:r>
      <w:r>
        <w:rPr>
          <w:color w:val="22232A"/>
          <w:spacing w:val="4"/>
        </w:rPr>
        <w:t>TH</w:t>
      </w:r>
      <w:r>
        <w:rPr>
          <w:color w:val="22232A"/>
        </w:rPr>
        <w:t>E</w:t>
      </w:r>
      <w:r>
        <w:rPr>
          <w:color w:val="22232A"/>
          <w:spacing w:val="23"/>
        </w:rPr>
        <w:t xml:space="preserve"> </w:t>
      </w:r>
      <w:r>
        <w:rPr>
          <w:color w:val="22232A"/>
          <w:spacing w:val="4"/>
          <w:w w:val="101"/>
        </w:rPr>
        <w:t>TUT</w:t>
      </w:r>
      <w:r>
        <w:rPr>
          <w:color w:val="22232A"/>
          <w:spacing w:val="4"/>
          <w:w w:val="108"/>
        </w:rPr>
        <w:t>O</w:t>
      </w:r>
      <w:r>
        <w:rPr>
          <w:color w:val="22232A"/>
          <w:w w:val="109"/>
        </w:rPr>
        <w:t>R</w:t>
      </w:r>
    </w:p>
    <w:p w:rsidR="00ED5B29" w:rsidRDefault="00ED5B29">
      <w:pPr>
        <w:spacing w:before="12" w:line="200" w:lineRule="exact"/>
      </w:pPr>
    </w:p>
    <w:p w:rsidR="00ED5B29" w:rsidRDefault="004E7FF6">
      <w:pPr>
        <w:spacing w:line="220" w:lineRule="exact"/>
        <w:ind w:left="160" w:right="665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It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expressly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understood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that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Student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retains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services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Tutor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independent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contractor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not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 employee.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Tutor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shall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responsible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for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his/her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insurance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for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all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statutory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declarations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contributions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proofErr w:type="gramStart"/>
      <w:r>
        <w:rPr>
          <w:rFonts w:ascii="Microsoft Sans Serif" w:eastAsia="Microsoft Sans Serif" w:hAnsi="Microsoft Sans Serif" w:cs="Microsoft Sans Serif"/>
          <w:color w:val="22232A"/>
        </w:rPr>
        <w:t>wi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h regard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to</w:t>
      </w:r>
      <w:proofErr w:type="gramEnd"/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income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ax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.</w:t>
      </w:r>
    </w:p>
    <w:p w:rsidR="00ED5B29" w:rsidRDefault="00ED5B29">
      <w:pPr>
        <w:spacing w:before="9" w:line="180" w:lineRule="exact"/>
        <w:rPr>
          <w:sz w:val="18"/>
          <w:szCs w:val="18"/>
        </w:rPr>
      </w:pPr>
    </w:p>
    <w:p w:rsidR="00ED5B29" w:rsidRDefault="004E7FF6">
      <w:pPr>
        <w:ind w:left="160"/>
      </w:pPr>
      <w:r>
        <w:rPr>
          <w:color w:val="22232A"/>
          <w:spacing w:val="4"/>
        </w:rPr>
        <w:t>TERMINATIO</w:t>
      </w:r>
      <w:r>
        <w:rPr>
          <w:color w:val="22232A"/>
        </w:rPr>
        <w:t>N</w:t>
      </w:r>
    </w:p>
    <w:p w:rsidR="00ED5B29" w:rsidRDefault="00ED5B29">
      <w:pPr>
        <w:spacing w:before="8" w:line="200" w:lineRule="exact"/>
      </w:pPr>
    </w:p>
    <w:p w:rsidR="00ED5B29" w:rsidRDefault="004E7FF6" w:rsidP="00C40DA3">
      <w:pPr>
        <w:tabs>
          <w:tab w:val="left" w:pos="11120"/>
        </w:tabs>
        <w:ind w:left="160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his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u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oring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con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rac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may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ermina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ed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ei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her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par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ime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giving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he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her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par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 w:rsidR="00C40DA3">
        <w:rPr>
          <w:rFonts w:ascii="Microsoft Sans Serif" w:eastAsia="Microsoft Sans Serif" w:hAnsi="Microsoft Sans Serif" w:cs="Microsoft Sans Serif"/>
          <w:color w:val="22232A"/>
        </w:rPr>
        <w:t>(</w:t>
      </w:r>
      <w:r w:rsidR="00C40DA3">
        <w:rPr>
          <w:rFonts w:ascii="Microsoft Sans Serif" w:eastAsia="Microsoft Sans Serif" w:hAnsi="Microsoft Sans Serif" w:cs="Microsoft Sans Serif"/>
          <w:color w:val="22232A"/>
          <w:w w:val="222"/>
          <w:u w:val="single" w:color="22232A"/>
        </w:rPr>
        <w:t xml:space="preserve"> </w:t>
      </w:r>
      <w:r w:rsidR="00C40DA3"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2 </w:t>
      </w:r>
      <w:r>
        <w:rPr>
          <w:rFonts w:ascii="Microsoft Sans Serif" w:eastAsia="Microsoft Sans Serif" w:hAnsi="Microsoft Sans Serif" w:cs="Microsoft Sans Serif"/>
          <w:color w:val="22232A"/>
          <w:spacing w:val="10"/>
          <w:u w:val="single" w:color="22232A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)</w:t>
      </w:r>
      <w:r w:rsidR="00C40DA3">
        <w:rPr>
          <w:rFonts w:ascii="Microsoft Sans Serif" w:eastAsia="Microsoft Sans Serif" w:hAnsi="Microsoft Sans Serif" w:cs="Microsoft Sans Serif"/>
          <w:color w:val="22232A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days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prior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written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no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ice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.</w:t>
      </w:r>
    </w:p>
    <w:p w:rsidR="00ED5B29" w:rsidRDefault="00ED5B29">
      <w:pPr>
        <w:spacing w:before="2" w:line="180" w:lineRule="exact"/>
        <w:rPr>
          <w:sz w:val="19"/>
          <w:szCs w:val="19"/>
        </w:rPr>
      </w:pPr>
    </w:p>
    <w:p w:rsidR="00ED5B29" w:rsidRDefault="004E7FF6">
      <w:pPr>
        <w:ind w:left="160"/>
        <w:sectPr w:rsidR="00ED5B29">
          <w:pgSz w:w="12240" w:h="15840"/>
          <w:pgMar w:top="340" w:right="400" w:bottom="0" w:left="420" w:header="153" w:footer="170" w:gutter="0"/>
          <w:cols w:space="720"/>
        </w:sectPr>
      </w:pPr>
      <w:r>
        <w:rPr>
          <w:color w:val="22232A"/>
          <w:spacing w:val="4"/>
        </w:rPr>
        <w:t>RELAXATIO</w:t>
      </w:r>
      <w:r>
        <w:rPr>
          <w:color w:val="22232A"/>
        </w:rPr>
        <w:t>N</w:t>
      </w:r>
      <w:r>
        <w:rPr>
          <w:color w:val="22232A"/>
          <w:spacing w:val="-4"/>
        </w:rPr>
        <w:t xml:space="preserve"> </w:t>
      </w:r>
      <w:r>
        <w:rPr>
          <w:color w:val="22232A"/>
          <w:spacing w:val="4"/>
        </w:rPr>
        <w:t>O</w:t>
      </w:r>
      <w:r>
        <w:rPr>
          <w:color w:val="22232A"/>
        </w:rPr>
        <w:t>F</w:t>
      </w:r>
      <w:r>
        <w:rPr>
          <w:color w:val="22232A"/>
          <w:spacing w:val="31"/>
        </w:rPr>
        <w:t xml:space="preserve"> </w:t>
      </w:r>
      <w:r>
        <w:rPr>
          <w:color w:val="22232A"/>
          <w:spacing w:val="4"/>
          <w:w w:val="101"/>
        </w:rPr>
        <w:t>T</w:t>
      </w:r>
      <w:r>
        <w:rPr>
          <w:color w:val="22232A"/>
          <w:spacing w:val="4"/>
          <w:w w:val="110"/>
        </w:rPr>
        <w:t>E</w:t>
      </w:r>
      <w:r>
        <w:rPr>
          <w:color w:val="22232A"/>
          <w:spacing w:val="4"/>
          <w:w w:val="109"/>
        </w:rPr>
        <w:t>R</w:t>
      </w:r>
      <w:r>
        <w:rPr>
          <w:color w:val="22232A"/>
          <w:spacing w:val="4"/>
          <w:w w:val="94"/>
        </w:rPr>
        <w:t>M</w:t>
      </w:r>
      <w:r>
        <w:rPr>
          <w:color w:val="22232A"/>
          <w:w w:val="121"/>
        </w:rPr>
        <w:t>S</w:t>
      </w:r>
    </w:p>
    <w:p w:rsidR="00ED5B29" w:rsidRDefault="00ED5B29">
      <w:pPr>
        <w:spacing w:before="3" w:line="180" w:lineRule="exact"/>
        <w:rPr>
          <w:sz w:val="18"/>
          <w:szCs w:val="18"/>
        </w:rPr>
      </w:pPr>
    </w:p>
    <w:p w:rsidR="00ED5B29" w:rsidRDefault="004E7FF6">
      <w:pPr>
        <w:spacing w:before="43" w:line="220" w:lineRule="exact"/>
        <w:ind w:left="160" w:right="293"/>
        <w:rPr>
          <w:rFonts w:ascii="Microsoft Sans Serif" w:eastAsia="Microsoft Sans Serif" w:hAnsi="Microsoft Sans Serif" w:cs="Microsoft Sans Serif"/>
        </w:rPr>
      </w:pPr>
      <w:bookmarkStart w:id="0" w:name="_GoBack"/>
      <w:r>
        <w:pict>
          <v:group id="_x0000_s1026" style="position:absolute;left:0;text-align:left;margin-left:29pt;margin-top:-1466.8pt;width:555pt;height:1923.35pt;z-index:-251657728;mso-position-horizontal-relative:page" coordorigin="580,-29336" coordsize="11100,38467">
            <v:shape id="_x0000_s1027" style="position:absolute;left:580;top:-29336;width:11100;height:38467" coordorigin="580,-29336" coordsize="11100,38467" path="m11680,44l580,44r,9087l11680,9131r,-9087xe" stroked="f">
              <v:path arrowok="t"/>
            </v:shape>
            <w10:wrap anchorx="page"/>
          </v:group>
        </w:pict>
      </w:r>
      <w:bookmarkEnd w:id="0"/>
      <w:r>
        <w:rPr>
          <w:rFonts w:ascii="Microsoft Sans Serif" w:eastAsia="Microsoft Sans Serif" w:hAnsi="Microsoft Sans Serif" w:cs="Microsoft Sans Serif"/>
          <w:color w:val="22232A"/>
        </w:rPr>
        <w:t>No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relaxation,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indulgence,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waiver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or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release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party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rights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terms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this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agreement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one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occasion shall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prevent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subsequent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enforcement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such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rights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shall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not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deemed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to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waiver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subsequent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breach of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erms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.</w:t>
      </w:r>
    </w:p>
    <w:p w:rsidR="00ED5B29" w:rsidRDefault="00ED5B29">
      <w:pPr>
        <w:spacing w:before="9" w:line="180" w:lineRule="exact"/>
        <w:rPr>
          <w:sz w:val="18"/>
          <w:szCs w:val="18"/>
        </w:rPr>
      </w:pPr>
    </w:p>
    <w:p w:rsidR="00ED5B29" w:rsidRDefault="004E7FF6">
      <w:pPr>
        <w:ind w:left="160"/>
      </w:pPr>
      <w:r>
        <w:rPr>
          <w:color w:val="22232A"/>
          <w:spacing w:val="4"/>
        </w:rPr>
        <w:t>WHOL</w:t>
      </w:r>
      <w:r>
        <w:rPr>
          <w:color w:val="22232A"/>
        </w:rPr>
        <w:t>E</w:t>
      </w:r>
      <w:r>
        <w:rPr>
          <w:color w:val="22232A"/>
          <w:spacing w:val="25"/>
        </w:rPr>
        <w:t xml:space="preserve"> </w:t>
      </w:r>
      <w:r>
        <w:rPr>
          <w:color w:val="22232A"/>
          <w:spacing w:val="4"/>
          <w:w w:val="93"/>
        </w:rPr>
        <w:t>A</w:t>
      </w:r>
      <w:r>
        <w:rPr>
          <w:color w:val="22232A"/>
          <w:spacing w:val="4"/>
          <w:w w:val="108"/>
        </w:rPr>
        <w:t>G</w:t>
      </w:r>
      <w:r>
        <w:rPr>
          <w:color w:val="22232A"/>
          <w:spacing w:val="4"/>
          <w:w w:val="109"/>
        </w:rPr>
        <w:t>R</w:t>
      </w:r>
      <w:r>
        <w:rPr>
          <w:color w:val="22232A"/>
          <w:spacing w:val="4"/>
          <w:w w:val="110"/>
        </w:rPr>
        <w:t>EE</w:t>
      </w:r>
      <w:r>
        <w:rPr>
          <w:color w:val="22232A"/>
          <w:spacing w:val="4"/>
          <w:w w:val="94"/>
        </w:rPr>
        <w:t>M</w:t>
      </w:r>
      <w:r>
        <w:rPr>
          <w:color w:val="22232A"/>
          <w:spacing w:val="4"/>
          <w:w w:val="110"/>
        </w:rPr>
        <w:t>E</w:t>
      </w:r>
      <w:r>
        <w:rPr>
          <w:color w:val="22232A"/>
          <w:spacing w:val="4"/>
          <w:w w:val="101"/>
        </w:rPr>
        <w:t>N</w:t>
      </w:r>
      <w:r>
        <w:rPr>
          <w:color w:val="22232A"/>
          <w:w w:val="101"/>
        </w:rPr>
        <w:t>T</w:t>
      </w:r>
    </w:p>
    <w:p w:rsidR="00ED5B29" w:rsidRDefault="00ED5B29">
      <w:pPr>
        <w:spacing w:before="12" w:line="200" w:lineRule="exact"/>
      </w:pPr>
    </w:p>
    <w:p w:rsidR="00ED5B29" w:rsidRDefault="004E7FF6">
      <w:pPr>
        <w:spacing w:line="220" w:lineRule="exact"/>
        <w:ind w:left="160" w:right="431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This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agreement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constitutes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entire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understanding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between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parties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proofErr w:type="gramStart"/>
      <w:r>
        <w:rPr>
          <w:rFonts w:ascii="Microsoft Sans Serif" w:eastAsia="Microsoft Sans Serif" w:hAnsi="Microsoft Sans Serif" w:cs="Microsoft Sans Serif"/>
          <w:color w:val="22232A"/>
        </w:rPr>
        <w:t>with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regard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to</w:t>
      </w:r>
      <w:proofErr w:type="gramEnd"/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subject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matter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thereof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he parties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waive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right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to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rely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alleged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expressed or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implied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provision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not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contained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herein.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Any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alteration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to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his agreement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must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writing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signed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both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par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t</w:t>
      </w:r>
      <w:r>
        <w:rPr>
          <w:rFonts w:ascii="Microsoft Sans Serif" w:eastAsia="Microsoft Sans Serif" w:hAnsi="Microsoft Sans Serif" w:cs="Microsoft Sans Serif"/>
          <w:color w:val="22232A"/>
        </w:rPr>
        <w:t>ies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.</w:t>
      </w:r>
    </w:p>
    <w:p w:rsidR="00ED5B29" w:rsidRDefault="00ED5B29">
      <w:pPr>
        <w:spacing w:before="9" w:line="180" w:lineRule="exact"/>
        <w:rPr>
          <w:sz w:val="18"/>
          <w:szCs w:val="18"/>
        </w:rPr>
      </w:pPr>
    </w:p>
    <w:p w:rsidR="00ED5B29" w:rsidRDefault="004E7FF6">
      <w:pPr>
        <w:ind w:left="160"/>
      </w:pPr>
      <w:r>
        <w:rPr>
          <w:color w:val="22232A"/>
          <w:spacing w:val="4"/>
          <w:w w:val="94"/>
        </w:rPr>
        <w:t>M</w:t>
      </w:r>
      <w:r>
        <w:rPr>
          <w:color w:val="22232A"/>
          <w:spacing w:val="4"/>
          <w:w w:val="84"/>
        </w:rPr>
        <w:t>I</w:t>
      </w:r>
      <w:r>
        <w:rPr>
          <w:color w:val="22232A"/>
          <w:spacing w:val="4"/>
          <w:w w:val="101"/>
        </w:rPr>
        <w:t>N</w:t>
      </w:r>
      <w:r>
        <w:rPr>
          <w:color w:val="22232A"/>
          <w:spacing w:val="4"/>
          <w:w w:val="108"/>
        </w:rPr>
        <w:t>O</w:t>
      </w:r>
      <w:r>
        <w:rPr>
          <w:color w:val="22232A"/>
          <w:spacing w:val="4"/>
          <w:w w:val="109"/>
        </w:rPr>
        <w:t>R</w:t>
      </w:r>
      <w:r>
        <w:rPr>
          <w:color w:val="22232A"/>
          <w:w w:val="121"/>
        </w:rPr>
        <w:t>S</w:t>
      </w:r>
    </w:p>
    <w:p w:rsidR="00ED5B29" w:rsidRDefault="00ED5B29">
      <w:pPr>
        <w:spacing w:before="12" w:line="200" w:lineRule="exact"/>
      </w:pPr>
    </w:p>
    <w:p w:rsidR="004E7FF6" w:rsidRDefault="004E7FF6" w:rsidP="004E7FF6">
      <w:pPr>
        <w:spacing w:line="220" w:lineRule="exact"/>
        <w:ind w:left="160" w:right="399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Where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Student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legal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minor,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Parent/Guardian</w:t>
      </w:r>
      <w:r>
        <w:rPr>
          <w:rFonts w:ascii="Microsoft Sans Serif" w:eastAsia="Microsoft Sans Serif" w:hAnsi="Microsoft Sans Serif" w:cs="Microsoft Sans Serif"/>
          <w:color w:val="22232A"/>
          <w:spacing w:val="5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shall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proofErr w:type="gramStart"/>
      <w:r>
        <w:rPr>
          <w:rFonts w:ascii="Microsoft Sans Serif" w:eastAsia="Microsoft Sans Serif" w:hAnsi="Microsoft Sans Serif" w:cs="Microsoft Sans Serif"/>
          <w:color w:val="22232A"/>
        </w:rPr>
        <w:t>enter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into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this</w:t>
      </w:r>
      <w:proofErr w:type="gramEnd"/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tutoring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contract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with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Student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, </w:t>
      </w:r>
      <w:r>
        <w:rPr>
          <w:rFonts w:ascii="Microsoft Sans Serif" w:eastAsia="Microsoft Sans Serif" w:hAnsi="Microsoft Sans Serif" w:cs="Microsoft Sans Serif"/>
          <w:color w:val="22232A"/>
        </w:rPr>
        <w:t>shall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accept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agree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to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all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terms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and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conditions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contained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herein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, and shall accept all understood responsibilities pertaining to the terms and conditions.</w:t>
      </w:r>
    </w:p>
    <w:p w:rsidR="00ED5B29" w:rsidRDefault="00ED5B29">
      <w:pPr>
        <w:spacing w:before="1" w:line="180" w:lineRule="exact"/>
        <w:rPr>
          <w:sz w:val="19"/>
          <w:szCs w:val="19"/>
        </w:rPr>
      </w:pPr>
    </w:p>
    <w:p w:rsidR="00433705" w:rsidRDefault="00433705">
      <w:pPr>
        <w:ind w:left="160"/>
        <w:rPr>
          <w:rFonts w:ascii="Microsoft Sans Serif" w:eastAsia="Microsoft Sans Serif" w:hAnsi="Microsoft Sans Serif" w:cs="Microsoft Sans Serif"/>
          <w:color w:val="22232A"/>
        </w:rPr>
      </w:pPr>
    </w:p>
    <w:p w:rsidR="00ED5B29" w:rsidRDefault="004E7FF6">
      <w:pPr>
        <w:ind w:left="160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Signed</w:t>
      </w:r>
      <w:r>
        <w:rPr>
          <w:rFonts w:ascii="Microsoft Sans Serif" w:eastAsia="Microsoft Sans Serif" w:hAnsi="Microsoft Sans Serif" w:cs="Microsoft Sans Serif"/>
          <w:color w:val="22232A"/>
          <w:spacing w:val="-4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 xml:space="preserve">this </w:t>
      </w:r>
      <w:r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       </w:t>
      </w:r>
      <w:r w:rsidR="00433705">
        <w:rPr>
          <w:rFonts w:ascii="Microsoft Sans Serif" w:eastAsia="Microsoft Sans Serif" w:hAnsi="Microsoft Sans Serif" w:cs="Microsoft Sans Serif"/>
          <w:color w:val="22232A"/>
          <w:u w:val="single" w:color="22232A"/>
        </w:rPr>
        <w:t>2</w:t>
      </w:r>
      <w:r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  </w:t>
      </w:r>
      <w:r>
        <w:rPr>
          <w:rFonts w:ascii="Microsoft Sans Serif" w:eastAsia="Microsoft Sans Serif" w:hAnsi="Microsoft Sans Serif" w:cs="Microsoft Sans Serif"/>
          <w:color w:val="22232A"/>
          <w:spacing w:val="12"/>
          <w:u w:val="single" w:color="22232A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spacing w:val="2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day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 xml:space="preserve">of </w:t>
      </w:r>
      <w:r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               </w:t>
      </w:r>
      <w:r w:rsidR="00433705">
        <w:rPr>
          <w:rFonts w:ascii="Microsoft Sans Serif" w:eastAsia="Microsoft Sans Serif" w:hAnsi="Microsoft Sans Serif" w:cs="Microsoft Sans Serif"/>
          <w:color w:val="22232A"/>
          <w:u w:val="single" w:color="22232A"/>
        </w:rPr>
        <w:t>June</w:t>
      </w:r>
      <w:r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             </w:t>
      </w:r>
      <w:r>
        <w:rPr>
          <w:rFonts w:ascii="Microsoft Sans Serif" w:eastAsia="Microsoft Sans Serif" w:hAnsi="Microsoft Sans Serif" w:cs="Microsoft Sans Serif"/>
          <w:color w:val="22232A"/>
          <w:spacing w:val="12"/>
          <w:u w:val="single" w:color="22232A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spacing w:val="-36"/>
        </w:rPr>
        <w:t xml:space="preserve"> </w:t>
      </w:r>
      <w:r w:rsidR="00433705">
        <w:rPr>
          <w:rFonts w:ascii="Microsoft Sans Serif" w:eastAsia="Microsoft Sans Serif" w:hAnsi="Microsoft Sans Serif" w:cs="Microsoft Sans Serif"/>
          <w:color w:val="22232A"/>
        </w:rPr>
        <w:t>20</w:t>
      </w:r>
      <w:r w:rsidR="00433705">
        <w:rPr>
          <w:rFonts w:ascii="Microsoft Sans Serif" w:eastAsia="Microsoft Sans Serif" w:hAnsi="Microsoft Sans Serif" w:cs="Microsoft Sans Serif"/>
          <w:color w:val="22232A"/>
          <w:u w:val="single" w:color="22232A"/>
        </w:rPr>
        <w:t>17</w:t>
      </w:r>
      <w:r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  </w:t>
      </w:r>
      <w:r w:rsidR="00433705"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.</w:t>
      </w:r>
    </w:p>
    <w:p w:rsidR="00ED5B29" w:rsidRDefault="00ED5B29">
      <w:pPr>
        <w:spacing w:before="7" w:line="200" w:lineRule="exact"/>
      </w:pPr>
    </w:p>
    <w:p w:rsidR="00C40DA3" w:rsidRDefault="00C40DA3">
      <w:pPr>
        <w:tabs>
          <w:tab w:val="left" w:pos="4060"/>
        </w:tabs>
        <w:spacing w:line="180" w:lineRule="exact"/>
        <w:ind w:left="160"/>
        <w:rPr>
          <w:color w:val="22232A"/>
          <w:spacing w:val="4"/>
          <w:w w:val="101"/>
          <w:position w:val="-4"/>
        </w:rPr>
      </w:pPr>
    </w:p>
    <w:p w:rsidR="00433705" w:rsidRDefault="004E7FF6">
      <w:pPr>
        <w:tabs>
          <w:tab w:val="left" w:pos="4060"/>
        </w:tabs>
        <w:spacing w:line="180" w:lineRule="exact"/>
        <w:ind w:left="160"/>
        <w:rPr>
          <w:color w:val="22232A"/>
          <w:w w:val="118"/>
          <w:position w:val="-4"/>
          <w:u w:val="single" w:color="22232A"/>
        </w:rPr>
      </w:pPr>
      <w:r>
        <w:rPr>
          <w:color w:val="22232A"/>
          <w:spacing w:val="4"/>
          <w:w w:val="101"/>
          <w:position w:val="-4"/>
        </w:rPr>
        <w:t>T</w:t>
      </w:r>
      <w:r>
        <w:rPr>
          <w:color w:val="22232A"/>
          <w:spacing w:val="4"/>
          <w:w w:val="112"/>
          <w:position w:val="-4"/>
        </w:rPr>
        <w:t>h</w:t>
      </w:r>
      <w:r>
        <w:rPr>
          <w:color w:val="22232A"/>
          <w:w w:val="126"/>
          <w:position w:val="-4"/>
        </w:rPr>
        <w:t>e</w:t>
      </w:r>
      <w:r>
        <w:rPr>
          <w:color w:val="22232A"/>
          <w:spacing w:val="8"/>
          <w:position w:val="-4"/>
        </w:rPr>
        <w:t xml:space="preserve"> </w:t>
      </w:r>
      <w:r>
        <w:rPr>
          <w:color w:val="22232A"/>
          <w:spacing w:val="4"/>
          <w:w w:val="101"/>
          <w:position w:val="-4"/>
        </w:rPr>
        <w:t>T</w:t>
      </w:r>
      <w:r>
        <w:rPr>
          <w:color w:val="22232A"/>
          <w:spacing w:val="4"/>
          <w:w w:val="112"/>
          <w:position w:val="-4"/>
        </w:rPr>
        <w:t>u</w:t>
      </w:r>
      <w:r>
        <w:rPr>
          <w:color w:val="22232A"/>
          <w:spacing w:val="4"/>
          <w:w w:val="101"/>
          <w:position w:val="-4"/>
        </w:rPr>
        <w:t>t</w:t>
      </w:r>
      <w:r>
        <w:rPr>
          <w:color w:val="22232A"/>
          <w:spacing w:val="4"/>
          <w:w w:val="112"/>
          <w:position w:val="-4"/>
        </w:rPr>
        <w:t>o</w:t>
      </w:r>
      <w:r>
        <w:rPr>
          <w:color w:val="22232A"/>
          <w:spacing w:val="4"/>
          <w:w w:val="101"/>
          <w:position w:val="-4"/>
        </w:rPr>
        <w:t>r</w:t>
      </w:r>
      <w:r>
        <w:rPr>
          <w:color w:val="22232A"/>
          <w:w w:val="118"/>
          <w:position w:val="-4"/>
          <w:u w:val="single" w:color="22232A"/>
        </w:rPr>
        <w:t xml:space="preserve"> </w:t>
      </w:r>
    </w:p>
    <w:p w:rsidR="00433705" w:rsidRDefault="00433705">
      <w:pPr>
        <w:tabs>
          <w:tab w:val="left" w:pos="4060"/>
        </w:tabs>
        <w:spacing w:line="180" w:lineRule="exact"/>
        <w:ind w:left="160"/>
        <w:rPr>
          <w:color w:val="22232A"/>
          <w:w w:val="118"/>
          <w:position w:val="-4"/>
          <w:u w:val="single" w:color="22232A"/>
        </w:rPr>
      </w:pPr>
    </w:p>
    <w:p w:rsidR="00433705" w:rsidRDefault="00433705">
      <w:pPr>
        <w:tabs>
          <w:tab w:val="left" w:pos="4060"/>
        </w:tabs>
        <w:spacing w:line="180" w:lineRule="exact"/>
        <w:ind w:left="160"/>
        <w:rPr>
          <w:color w:val="22232A"/>
          <w:w w:val="118"/>
          <w:position w:val="-4"/>
          <w:u w:val="single" w:color="22232A"/>
        </w:rPr>
      </w:pPr>
    </w:p>
    <w:p w:rsidR="00433705" w:rsidRDefault="00433705">
      <w:pPr>
        <w:tabs>
          <w:tab w:val="left" w:pos="4060"/>
        </w:tabs>
        <w:spacing w:line="180" w:lineRule="exact"/>
        <w:ind w:left="160"/>
        <w:rPr>
          <w:color w:val="22232A"/>
          <w:w w:val="118"/>
          <w:position w:val="-4"/>
          <w:u w:val="single" w:color="22232A"/>
        </w:rPr>
      </w:pPr>
    </w:p>
    <w:p w:rsidR="00433705" w:rsidRDefault="00433705">
      <w:pPr>
        <w:tabs>
          <w:tab w:val="left" w:pos="4060"/>
        </w:tabs>
        <w:spacing w:line="180" w:lineRule="exact"/>
        <w:ind w:left="160"/>
        <w:rPr>
          <w:color w:val="22232A"/>
          <w:w w:val="118"/>
          <w:position w:val="-4"/>
          <w:u w:val="single" w:color="22232A"/>
        </w:rPr>
      </w:pPr>
    </w:p>
    <w:p w:rsidR="00ED5B29" w:rsidRDefault="00373AB8">
      <w:pPr>
        <w:tabs>
          <w:tab w:val="left" w:pos="4060"/>
        </w:tabs>
        <w:spacing w:line="180" w:lineRule="exact"/>
        <w:ind w:left="160"/>
        <w:rPr>
          <w:color w:val="22232A"/>
          <w:position w:val="-4"/>
          <w:u w:val="single" w:color="22232A"/>
        </w:rPr>
      </w:pPr>
      <w:r>
        <w:rPr>
          <w:noProof/>
          <w:color w:val="22232A"/>
          <w:position w:val="-4"/>
          <w:u w:val="single" w:color="22232A"/>
        </w:rPr>
        <mc:AlternateContent>
          <mc:Choice Requires="wpi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315864</wp:posOffset>
                </wp:positionH>
                <wp:positionV relativeFrom="paragraph">
                  <wp:posOffset>-361962</wp:posOffset>
                </wp:positionV>
                <wp:extent cx="2633472" cy="745056"/>
                <wp:effectExtent l="19050" t="38100" r="52705" b="3619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633472" cy="7450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43A05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24.3pt;margin-top:-29.05pt;width:208.45pt;height:59.7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">
                <v:imagedata r:id="rId10" o:title=""/>
              </v:shape>
            </w:pict>
          </mc:Fallback>
        </mc:AlternateContent>
      </w:r>
      <w:r w:rsidR="00C40DA3">
        <w:rPr>
          <w:color w:val="22232A"/>
          <w:w w:val="118"/>
          <w:position w:val="-4"/>
          <w:u w:val="single" w:color="22232A"/>
        </w:rPr>
        <w:tab/>
      </w:r>
      <w:r w:rsidR="004E7FF6">
        <w:rPr>
          <w:color w:val="22232A"/>
          <w:position w:val="-4"/>
          <w:u w:val="single" w:color="22232A"/>
        </w:rPr>
        <w:tab/>
      </w:r>
    </w:p>
    <w:p w:rsidR="00433705" w:rsidRDefault="00433705">
      <w:pPr>
        <w:tabs>
          <w:tab w:val="left" w:pos="4060"/>
        </w:tabs>
        <w:spacing w:line="180" w:lineRule="exact"/>
        <w:ind w:left="160"/>
        <w:rPr>
          <w:color w:val="22232A"/>
          <w:position w:val="-4"/>
          <w:u w:val="single" w:color="22232A"/>
        </w:rPr>
      </w:pPr>
    </w:p>
    <w:p w:rsidR="00433705" w:rsidRDefault="00433705">
      <w:pPr>
        <w:tabs>
          <w:tab w:val="left" w:pos="4060"/>
        </w:tabs>
        <w:spacing w:line="180" w:lineRule="exact"/>
        <w:ind w:left="160"/>
        <w:rPr>
          <w:color w:val="22232A"/>
          <w:position w:val="-4"/>
          <w:u w:val="single" w:color="22232A"/>
        </w:rPr>
      </w:pPr>
    </w:p>
    <w:p w:rsidR="00433705" w:rsidRDefault="00433705">
      <w:pPr>
        <w:tabs>
          <w:tab w:val="left" w:pos="4060"/>
        </w:tabs>
        <w:spacing w:line="180" w:lineRule="exact"/>
        <w:ind w:left="160"/>
        <w:rPr>
          <w:color w:val="22232A"/>
          <w:position w:val="-4"/>
          <w:u w:val="single" w:color="22232A"/>
        </w:rPr>
      </w:pPr>
    </w:p>
    <w:p w:rsidR="00433705" w:rsidRDefault="00433705">
      <w:pPr>
        <w:tabs>
          <w:tab w:val="left" w:pos="4060"/>
        </w:tabs>
        <w:spacing w:line="180" w:lineRule="exact"/>
        <w:ind w:left="160"/>
      </w:pPr>
    </w:p>
    <w:p w:rsidR="00ED5B29" w:rsidRDefault="00ED5B29">
      <w:pPr>
        <w:spacing w:before="6" w:line="180" w:lineRule="exact"/>
        <w:rPr>
          <w:sz w:val="19"/>
          <w:szCs w:val="19"/>
        </w:rPr>
      </w:pPr>
    </w:p>
    <w:p w:rsidR="00ED5B29" w:rsidRDefault="00ED5B29">
      <w:pPr>
        <w:spacing w:line="200" w:lineRule="exact"/>
      </w:pPr>
    </w:p>
    <w:p w:rsidR="00ED5B29" w:rsidRDefault="00ED5B29">
      <w:pPr>
        <w:spacing w:line="200" w:lineRule="exact"/>
      </w:pPr>
    </w:p>
    <w:p w:rsidR="00ED5B29" w:rsidRDefault="00ED5B29">
      <w:pPr>
        <w:spacing w:line="200" w:lineRule="exact"/>
      </w:pPr>
    </w:p>
    <w:p w:rsidR="00ED5B29" w:rsidRDefault="00ED5B29">
      <w:pPr>
        <w:spacing w:before="20" w:line="200" w:lineRule="exact"/>
      </w:pPr>
    </w:p>
    <w:p w:rsidR="00ED5B29" w:rsidRDefault="004E7FF6">
      <w:pPr>
        <w:spacing w:before="40"/>
        <w:ind w:left="160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Signed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 xml:space="preserve">this </w:t>
      </w:r>
      <w:r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          </w:t>
      </w:r>
      <w:r>
        <w:rPr>
          <w:rFonts w:ascii="Microsoft Sans Serif" w:eastAsia="Microsoft Sans Serif" w:hAnsi="Microsoft Sans Serif" w:cs="Microsoft Sans Serif"/>
          <w:color w:val="22232A"/>
          <w:spacing w:val="12"/>
          <w:u w:val="single" w:color="22232A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spacing w:val="2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day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of</w:t>
      </w:r>
      <w:r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                             </w:t>
      </w:r>
      <w:r>
        <w:rPr>
          <w:rFonts w:ascii="Microsoft Sans Serif" w:eastAsia="Microsoft Sans Serif" w:hAnsi="Microsoft Sans Serif" w:cs="Microsoft Sans Serif"/>
          <w:color w:val="22232A"/>
          <w:spacing w:val="12"/>
          <w:u w:val="single" w:color="22232A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spacing w:val="-37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20</w:t>
      </w:r>
      <w:r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    </w:t>
      </w:r>
      <w:r w:rsidR="00433705"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.</w:t>
      </w:r>
    </w:p>
    <w:p w:rsidR="00ED5B29" w:rsidRDefault="00ED5B29">
      <w:pPr>
        <w:spacing w:before="2" w:line="180" w:lineRule="exact"/>
        <w:rPr>
          <w:sz w:val="19"/>
          <w:szCs w:val="19"/>
        </w:rPr>
      </w:pPr>
    </w:p>
    <w:p w:rsidR="00C40DA3" w:rsidRDefault="00C40DA3">
      <w:pPr>
        <w:tabs>
          <w:tab w:val="left" w:pos="4360"/>
        </w:tabs>
        <w:spacing w:line="180" w:lineRule="exact"/>
        <w:ind w:left="160"/>
        <w:rPr>
          <w:color w:val="22232A"/>
          <w:spacing w:val="4"/>
          <w:w w:val="101"/>
          <w:position w:val="-4"/>
        </w:rPr>
      </w:pPr>
    </w:p>
    <w:p w:rsidR="00433705" w:rsidRDefault="004E7FF6">
      <w:pPr>
        <w:tabs>
          <w:tab w:val="left" w:pos="4360"/>
        </w:tabs>
        <w:spacing w:line="180" w:lineRule="exact"/>
        <w:ind w:left="160"/>
        <w:rPr>
          <w:color w:val="22232A"/>
          <w:spacing w:val="4"/>
          <w:w w:val="101"/>
          <w:position w:val="-4"/>
        </w:rPr>
      </w:pPr>
      <w:r>
        <w:rPr>
          <w:color w:val="22232A"/>
          <w:spacing w:val="4"/>
          <w:w w:val="101"/>
          <w:position w:val="-4"/>
        </w:rPr>
        <w:t>T</w:t>
      </w:r>
      <w:r>
        <w:rPr>
          <w:color w:val="22232A"/>
          <w:spacing w:val="4"/>
          <w:w w:val="112"/>
          <w:position w:val="-4"/>
        </w:rPr>
        <w:t>h</w:t>
      </w:r>
      <w:r>
        <w:rPr>
          <w:color w:val="22232A"/>
          <w:w w:val="126"/>
          <w:position w:val="-4"/>
        </w:rPr>
        <w:t>e</w:t>
      </w:r>
      <w:r>
        <w:rPr>
          <w:color w:val="22232A"/>
          <w:spacing w:val="8"/>
          <w:position w:val="-4"/>
        </w:rPr>
        <w:t xml:space="preserve"> </w:t>
      </w:r>
      <w:r>
        <w:rPr>
          <w:color w:val="22232A"/>
          <w:spacing w:val="4"/>
          <w:w w:val="121"/>
          <w:position w:val="-4"/>
        </w:rPr>
        <w:t>S</w:t>
      </w:r>
      <w:r>
        <w:rPr>
          <w:color w:val="22232A"/>
          <w:spacing w:val="4"/>
          <w:w w:val="101"/>
          <w:position w:val="-4"/>
        </w:rPr>
        <w:t>t</w:t>
      </w:r>
      <w:r>
        <w:rPr>
          <w:color w:val="22232A"/>
          <w:spacing w:val="4"/>
          <w:w w:val="112"/>
          <w:position w:val="-4"/>
        </w:rPr>
        <w:t>ud</w:t>
      </w:r>
      <w:r>
        <w:rPr>
          <w:color w:val="22232A"/>
          <w:spacing w:val="4"/>
          <w:w w:val="126"/>
          <w:position w:val="-4"/>
        </w:rPr>
        <w:t>e</w:t>
      </w:r>
      <w:r>
        <w:rPr>
          <w:color w:val="22232A"/>
          <w:spacing w:val="4"/>
          <w:w w:val="112"/>
          <w:position w:val="-4"/>
        </w:rPr>
        <w:t>n</w:t>
      </w:r>
      <w:r>
        <w:rPr>
          <w:color w:val="22232A"/>
          <w:spacing w:val="4"/>
          <w:w w:val="101"/>
          <w:position w:val="-4"/>
        </w:rPr>
        <w:t>t:</w:t>
      </w:r>
    </w:p>
    <w:p w:rsidR="00433705" w:rsidRDefault="00433705">
      <w:pPr>
        <w:tabs>
          <w:tab w:val="left" w:pos="4360"/>
        </w:tabs>
        <w:spacing w:line="180" w:lineRule="exact"/>
        <w:ind w:left="160"/>
        <w:rPr>
          <w:color w:val="22232A"/>
          <w:spacing w:val="4"/>
          <w:w w:val="101"/>
          <w:position w:val="-4"/>
        </w:rPr>
      </w:pPr>
    </w:p>
    <w:p w:rsidR="00433705" w:rsidRDefault="00433705">
      <w:pPr>
        <w:tabs>
          <w:tab w:val="left" w:pos="4360"/>
        </w:tabs>
        <w:spacing w:line="180" w:lineRule="exact"/>
        <w:ind w:left="160"/>
        <w:rPr>
          <w:color w:val="22232A"/>
          <w:spacing w:val="4"/>
          <w:w w:val="101"/>
          <w:position w:val="-4"/>
        </w:rPr>
      </w:pPr>
    </w:p>
    <w:p w:rsidR="00433705" w:rsidRDefault="00433705">
      <w:pPr>
        <w:tabs>
          <w:tab w:val="left" w:pos="4360"/>
        </w:tabs>
        <w:spacing w:line="180" w:lineRule="exact"/>
        <w:ind w:left="160"/>
        <w:rPr>
          <w:color w:val="22232A"/>
          <w:w w:val="118"/>
          <w:position w:val="-4"/>
          <w:u w:val="single" w:color="22232A"/>
        </w:rPr>
      </w:pPr>
    </w:p>
    <w:p w:rsidR="00433705" w:rsidRDefault="00433705">
      <w:pPr>
        <w:tabs>
          <w:tab w:val="left" w:pos="4360"/>
        </w:tabs>
        <w:spacing w:line="180" w:lineRule="exact"/>
        <w:ind w:left="160"/>
        <w:rPr>
          <w:color w:val="22232A"/>
          <w:w w:val="118"/>
          <w:position w:val="-4"/>
          <w:u w:val="single" w:color="22232A"/>
        </w:rPr>
      </w:pPr>
    </w:p>
    <w:p w:rsidR="00ED5B29" w:rsidRDefault="004E7FF6">
      <w:pPr>
        <w:tabs>
          <w:tab w:val="left" w:pos="4360"/>
        </w:tabs>
        <w:spacing w:line="180" w:lineRule="exact"/>
        <w:ind w:left="160"/>
      </w:pPr>
      <w:r>
        <w:rPr>
          <w:color w:val="22232A"/>
          <w:w w:val="118"/>
          <w:position w:val="-4"/>
          <w:u w:val="single" w:color="22232A"/>
        </w:rPr>
        <w:t xml:space="preserve"> </w:t>
      </w:r>
      <w:r>
        <w:rPr>
          <w:color w:val="22232A"/>
          <w:position w:val="-4"/>
          <w:u w:val="single" w:color="22232A"/>
        </w:rPr>
        <w:tab/>
      </w:r>
    </w:p>
    <w:p w:rsidR="00ED5B29" w:rsidRDefault="00ED5B29">
      <w:pPr>
        <w:spacing w:line="200" w:lineRule="exact"/>
      </w:pPr>
    </w:p>
    <w:p w:rsidR="00ED5B29" w:rsidRDefault="00ED5B29">
      <w:pPr>
        <w:spacing w:line="200" w:lineRule="exact"/>
      </w:pPr>
    </w:p>
    <w:p w:rsidR="00ED5B29" w:rsidRDefault="00ED5B29">
      <w:pPr>
        <w:spacing w:line="200" w:lineRule="exact"/>
      </w:pPr>
    </w:p>
    <w:p w:rsidR="00ED5B29" w:rsidRDefault="00ED5B29">
      <w:pPr>
        <w:spacing w:before="20" w:line="200" w:lineRule="exact"/>
      </w:pPr>
    </w:p>
    <w:p w:rsidR="00ED5B29" w:rsidRDefault="004E7FF6">
      <w:pPr>
        <w:spacing w:before="43" w:line="220" w:lineRule="exact"/>
        <w:ind w:left="160" w:right="712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color w:val="22232A"/>
        </w:rPr>
        <w:t>Signed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 xml:space="preserve">this </w:t>
      </w:r>
      <w:r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          </w:t>
      </w:r>
      <w:r>
        <w:rPr>
          <w:rFonts w:ascii="Microsoft Sans Serif" w:eastAsia="Microsoft Sans Serif" w:hAnsi="Microsoft Sans Serif" w:cs="Microsoft Sans Serif"/>
          <w:color w:val="22232A"/>
          <w:spacing w:val="12"/>
          <w:u w:val="single" w:color="22232A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spacing w:val="2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day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 xml:space="preserve">of </w:t>
      </w:r>
      <w:r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                                      </w:t>
      </w:r>
      <w:r>
        <w:rPr>
          <w:rFonts w:ascii="Microsoft Sans Serif" w:eastAsia="Microsoft Sans Serif" w:hAnsi="Microsoft Sans Serif" w:cs="Microsoft Sans Serif"/>
          <w:color w:val="22232A"/>
          <w:spacing w:val="12"/>
          <w:u w:val="single" w:color="22232A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20</w:t>
      </w:r>
      <w:r>
        <w:rPr>
          <w:rFonts w:ascii="Microsoft Sans Serif" w:eastAsia="Microsoft Sans Serif" w:hAnsi="Microsoft Sans Serif" w:cs="Microsoft Sans Serif"/>
          <w:color w:val="22232A"/>
          <w:u w:val="single" w:color="22232A"/>
        </w:rPr>
        <w:t xml:space="preserve">       </w:t>
      </w:r>
      <w:r>
        <w:rPr>
          <w:rFonts w:ascii="Microsoft Sans Serif" w:eastAsia="Microsoft Sans Serif" w:hAnsi="Microsoft Sans Serif" w:cs="Microsoft Sans Serif"/>
          <w:color w:val="22232A"/>
          <w:spacing w:val="12"/>
          <w:u w:val="single" w:color="22232A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  <w:spacing w:val="1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on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behalf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of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the</w:t>
      </w:r>
      <w:r>
        <w:rPr>
          <w:rFonts w:ascii="Microsoft Sans Serif" w:eastAsia="Microsoft Sans Serif" w:hAnsi="Microsoft Sans Serif" w:cs="Microsoft Sans Serif"/>
          <w:color w:val="22232A"/>
          <w:spacing w:val="2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Student</w:t>
      </w:r>
      <w:r>
        <w:rPr>
          <w:rFonts w:ascii="Microsoft Sans Serif" w:eastAsia="Microsoft Sans Serif" w:hAnsi="Microsoft Sans Serif" w:cs="Microsoft Sans Serif"/>
          <w:color w:val="22232A"/>
          <w:spacing w:val="3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who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is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a</w:t>
      </w:r>
      <w:r>
        <w:rPr>
          <w:rFonts w:ascii="Microsoft Sans Serif" w:eastAsia="Microsoft Sans Serif" w:hAnsi="Microsoft Sans Serif" w:cs="Microsoft Sans Serif"/>
          <w:color w:val="22232A"/>
          <w:spacing w:val="1"/>
        </w:rPr>
        <w:t xml:space="preserve"> </w:t>
      </w:r>
      <w:r>
        <w:rPr>
          <w:rFonts w:ascii="Microsoft Sans Serif" w:eastAsia="Microsoft Sans Serif" w:hAnsi="Microsoft Sans Serif" w:cs="Microsoft Sans Serif"/>
          <w:color w:val="22232A"/>
        </w:rPr>
        <w:t>legal minor</w:t>
      </w:r>
      <w:r>
        <w:rPr>
          <w:rFonts w:ascii="Microsoft Sans Serif" w:eastAsia="Microsoft Sans Serif" w:hAnsi="Microsoft Sans Serif" w:cs="Microsoft Sans Serif"/>
          <w:color w:val="22232A"/>
          <w:w w:val="101"/>
        </w:rPr>
        <w:t>.</w:t>
      </w:r>
    </w:p>
    <w:p w:rsidR="00ED5B29" w:rsidRDefault="00ED5B29">
      <w:pPr>
        <w:spacing w:before="9" w:line="180" w:lineRule="exact"/>
        <w:rPr>
          <w:sz w:val="18"/>
          <w:szCs w:val="18"/>
        </w:rPr>
      </w:pPr>
    </w:p>
    <w:p w:rsidR="00C40DA3" w:rsidRDefault="00C40DA3">
      <w:pPr>
        <w:tabs>
          <w:tab w:val="left" w:pos="5180"/>
        </w:tabs>
        <w:spacing w:line="180" w:lineRule="exact"/>
        <w:ind w:left="160"/>
        <w:rPr>
          <w:color w:val="22232A"/>
          <w:spacing w:val="4"/>
          <w:w w:val="101"/>
          <w:position w:val="-4"/>
        </w:rPr>
      </w:pPr>
    </w:p>
    <w:p w:rsidR="00433705" w:rsidRDefault="004E7FF6">
      <w:pPr>
        <w:tabs>
          <w:tab w:val="left" w:pos="5180"/>
        </w:tabs>
        <w:spacing w:line="180" w:lineRule="exact"/>
        <w:ind w:left="160"/>
        <w:rPr>
          <w:color w:val="22232A"/>
          <w:spacing w:val="4"/>
          <w:w w:val="101"/>
          <w:position w:val="-4"/>
        </w:rPr>
      </w:pPr>
      <w:r>
        <w:rPr>
          <w:color w:val="22232A"/>
          <w:spacing w:val="4"/>
          <w:w w:val="101"/>
          <w:position w:val="-4"/>
        </w:rPr>
        <w:t>T</w:t>
      </w:r>
      <w:r>
        <w:rPr>
          <w:color w:val="22232A"/>
          <w:spacing w:val="4"/>
          <w:w w:val="112"/>
          <w:position w:val="-4"/>
        </w:rPr>
        <w:t>h</w:t>
      </w:r>
      <w:r>
        <w:rPr>
          <w:color w:val="22232A"/>
          <w:w w:val="126"/>
          <w:position w:val="-4"/>
        </w:rPr>
        <w:t>e</w:t>
      </w:r>
      <w:r>
        <w:rPr>
          <w:color w:val="22232A"/>
          <w:spacing w:val="8"/>
          <w:position w:val="-4"/>
        </w:rPr>
        <w:t xml:space="preserve"> </w:t>
      </w:r>
      <w:r>
        <w:rPr>
          <w:color w:val="22232A"/>
          <w:spacing w:val="4"/>
          <w:w w:val="121"/>
          <w:position w:val="-4"/>
        </w:rPr>
        <w:t>P</w:t>
      </w:r>
      <w:r>
        <w:rPr>
          <w:color w:val="22232A"/>
          <w:spacing w:val="4"/>
          <w:w w:val="126"/>
          <w:position w:val="-4"/>
        </w:rPr>
        <w:t>a</w:t>
      </w:r>
      <w:r>
        <w:rPr>
          <w:color w:val="22232A"/>
          <w:spacing w:val="4"/>
          <w:w w:val="101"/>
          <w:position w:val="-4"/>
        </w:rPr>
        <w:t>r</w:t>
      </w:r>
      <w:r>
        <w:rPr>
          <w:color w:val="22232A"/>
          <w:spacing w:val="4"/>
          <w:w w:val="126"/>
          <w:position w:val="-4"/>
        </w:rPr>
        <w:t>e</w:t>
      </w:r>
      <w:r>
        <w:rPr>
          <w:color w:val="22232A"/>
          <w:spacing w:val="4"/>
          <w:w w:val="112"/>
          <w:position w:val="-4"/>
        </w:rPr>
        <w:t>n</w:t>
      </w:r>
      <w:r>
        <w:rPr>
          <w:color w:val="22232A"/>
          <w:spacing w:val="4"/>
          <w:w w:val="101"/>
          <w:position w:val="-4"/>
        </w:rPr>
        <w:t>t/</w:t>
      </w:r>
      <w:r>
        <w:rPr>
          <w:color w:val="22232A"/>
          <w:spacing w:val="4"/>
          <w:w w:val="108"/>
          <w:position w:val="-4"/>
        </w:rPr>
        <w:t>G</w:t>
      </w:r>
      <w:r>
        <w:rPr>
          <w:color w:val="22232A"/>
          <w:spacing w:val="4"/>
          <w:w w:val="112"/>
          <w:position w:val="-4"/>
        </w:rPr>
        <w:t>u</w:t>
      </w:r>
      <w:r>
        <w:rPr>
          <w:color w:val="22232A"/>
          <w:spacing w:val="4"/>
          <w:w w:val="126"/>
          <w:position w:val="-4"/>
        </w:rPr>
        <w:t>a</w:t>
      </w:r>
      <w:r>
        <w:rPr>
          <w:color w:val="22232A"/>
          <w:spacing w:val="4"/>
          <w:w w:val="101"/>
          <w:position w:val="-4"/>
        </w:rPr>
        <w:t>r</w:t>
      </w:r>
      <w:r>
        <w:rPr>
          <w:color w:val="22232A"/>
          <w:spacing w:val="4"/>
          <w:w w:val="112"/>
          <w:position w:val="-4"/>
        </w:rPr>
        <w:t>d</w:t>
      </w:r>
      <w:r>
        <w:rPr>
          <w:color w:val="22232A"/>
          <w:spacing w:val="4"/>
          <w:w w:val="83"/>
          <w:position w:val="-4"/>
        </w:rPr>
        <w:t>i</w:t>
      </w:r>
      <w:r>
        <w:rPr>
          <w:color w:val="22232A"/>
          <w:spacing w:val="4"/>
          <w:w w:val="126"/>
          <w:position w:val="-4"/>
        </w:rPr>
        <w:t>a</w:t>
      </w:r>
      <w:r>
        <w:rPr>
          <w:color w:val="22232A"/>
          <w:spacing w:val="4"/>
          <w:w w:val="112"/>
          <w:position w:val="-4"/>
        </w:rPr>
        <w:t>n</w:t>
      </w:r>
      <w:r>
        <w:rPr>
          <w:color w:val="22232A"/>
          <w:spacing w:val="4"/>
          <w:w w:val="101"/>
          <w:position w:val="-4"/>
        </w:rPr>
        <w:t>:</w:t>
      </w:r>
    </w:p>
    <w:p w:rsidR="00433705" w:rsidRDefault="00433705">
      <w:pPr>
        <w:tabs>
          <w:tab w:val="left" w:pos="5180"/>
        </w:tabs>
        <w:spacing w:line="180" w:lineRule="exact"/>
        <w:ind w:left="160"/>
        <w:rPr>
          <w:color w:val="22232A"/>
          <w:spacing w:val="4"/>
          <w:w w:val="101"/>
          <w:position w:val="-4"/>
        </w:rPr>
      </w:pPr>
    </w:p>
    <w:p w:rsidR="00433705" w:rsidRDefault="00433705">
      <w:pPr>
        <w:tabs>
          <w:tab w:val="left" w:pos="5180"/>
        </w:tabs>
        <w:spacing w:line="180" w:lineRule="exact"/>
        <w:ind w:left="160"/>
        <w:rPr>
          <w:color w:val="22232A"/>
          <w:spacing w:val="4"/>
          <w:w w:val="101"/>
          <w:position w:val="-4"/>
        </w:rPr>
      </w:pPr>
    </w:p>
    <w:p w:rsidR="00433705" w:rsidRDefault="00433705">
      <w:pPr>
        <w:tabs>
          <w:tab w:val="left" w:pos="5180"/>
        </w:tabs>
        <w:spacing w:line="180" w:lineRule="exact"/>
        <w:ind w:left="160"/>
        <w:rPr>
          <w:color w:val="22232A"/>
          <w:spacing w:val="4"/>
          <w:w w:val="101"/>
          <w:position w:val="-4"/>
        </w:rPr>
      </w:pPr>
    </w:p>
    <w:p w:rsidR="00433705" w:rsidRDefault="00433705">
      <w:pPr>
        <w:tabs>
          <w:tab w:val="left" w:pos="5180"/>
        </w:tabs>
        <w:spacing w:line="180" w:lineRule="exact"/>
        <w:ind w:left="160"/>
        <w:rPr>
          <w:color w:val="22232A"/>
          <w:spacing w:val="4"/>
          <w:w w:val="101"/>
          <w:position w:val="-4"/>
        </w:rPr>
      </w:pPr>
    </w:p>
    <w:p w:rsidR="00ED5B29" w:rsidRDefault="004E7FF6">
      <w:pPr>
        <w:tabs>
          <w:tab w:val="left" w:pos="5180"/>
        </w:tabs>
        <w:spacing w:line="180" w:lineRule="exact"/>
        <w:ind w:left="160"/>
      </w:pPr>
      <w:r>
        <w:rPr>
          <w:color w:val="22232A"/>
          <w:w w:val="118"/>
          <w:position w:val="-4"/>
          <w:u w:val="single" w:color="22232A"/>
        </w:rPr>
        <w:t xml:space="preserve"> </w:t>
      </w:r>
      <w:r>
        <w:rPr>
          <w:color w:val="22232A"/>
          <w:position w:val="-4"/>
          <w:u w:val="single" w:color="22232A"/>
        </w:rPr>
        <w:tab/>
      </w:r>
    </w:p>
    <w:p w:rsidR="00ED5B29" w:rsidRDefault="00ED5B29">
      <w:pPr>
        <w:spacing w:before="11" w:line="200" w:lineRule="exact"/>
      </w:pPr>
    </w:p>
    <w:p w:rsidR="00ED5B29" w:rsidRDefault="00ED5B29" w:rsidP="00C40DA3">
      <w:pPr>
        <w:tabs>
          <w:tab w:val="left" w:pos="7100"/>
        </w:tabs>
        <w:spacing w:before="40"/>
        <w:rPr>
          <w:rFonts w:ascii="Microsoft Sans Serif" w:eastAsia="Microsoft Sans Serif" w:hAnsi="Microsoft Sans Serif" w:cs="Microsoft Sans Serif"/>
        </w:rPr>
      </w:pPr>
    </w:p>
    <w:sectPr w:rsidR="00ED5B29">
      <w:pgSz w:w="12240" w:h="15840"/>
      <w:pgMar w:top="340" w:right="400" w:bottom="0" w:left="420" w:header="153" w:footer="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02F" w:rsidRDefault="00D7602F">
      <w:r>
        <w:separator/>
      </w:r>
    </w:p>
  </w:endnote>
  <w:endnote w:type="continuationSeparator" w:id="0">
    <w:p w:rsidR="00D7602F" w:rsidRDefault="00D76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FF6" w:rsidRDefault="004E7FF6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4pt;margin-top:767.5pt;width:13.45pt;height:10pt;z-index:-251657728;mso-position-horizontal-relative:page;mso-position-vertical-relative:page" filled="f" stroked="f">
          <v:textbox inset="0,0,0,0">
            <w:txbxContent>
              <w:p w:rsidR="004E7FF6" w:rsidRDefault="004E7FF6">
                <w:pPr>
                  <w:spacing w:line="180" w:lineRule="exact"/>
                  <w:ind w:left="4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 w:rsidR="00D638EA">
                  <w:rPr>
                    <w:rFonts w:ascii="Arial" w:eastAsia="Arial" w:hAnsi="Arial" w:cs="Arial"/>
                    <w:noProof/>
                    <w:sz w:val="16"/>
                    <w:szCs w:val="16"/>
                  </w:rPr>
                  <w:t>2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02F" w:rsidRDefault="00D7602F">
      <w:r>
        <w:separator/>
      </w:r>
    </w:p>
  </w:footnote>
  <w:footnote w:type="continuationSeparator" w:id="0">
    <w:p w:rsidR="00D7602F" w:rsidRDefault="00D760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FF6" w:rsidRDefault="004E7FF6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5pt;margin-top:14.5pt;width:30.45pt;height:10pt;z-index:-251659776;mso-position-horizontal-relative:page;mso-position-vertical-relative:page" filled="f" stroked="f">
          <v:textbox inset="0,0,0,0">
            <w:txbxContent>
              <w:p w:rsidR="004E7FF6" w:rsidRDefault="004E7FF6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9"/>
                    <w:sz w:val="16"/>
                    <w:szCs w:val="16"/>
                  </w:rPr>
                  <w:t>6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9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-9"/>
                    <w:sz w:val="16"/>
                    <w:szCs w:val="16"/>
                  </w:rPr>
                  <w:t>201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7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45.65pt;margin-top:14.5pt;width:155.7pt;height:10pt;z-index:-251658752;mso-position-horizontal-relative:page;mso-position-vertical-relative:page" filled="f" stroked="f">
          <v:textbox inset="0,0,0,0">
            <w:txbxContent>
              <w:p w:rsidR="004E7FF6" w:rsidRDefault="004E7FF6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9"/>
                    <w:sz w:val="16"/>
                    <w:szCs w:val="16"/>
                  </w:rPr>
                  <w:t>u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9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7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9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pacing w:val="-1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9"/>
                    <w:sz w:val="16"/>
                    <w:szCs w:val="16"/>
                  </w:rPr>
                  <w:t>on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7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9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ct</w:t>
                </w:r>
                <w:r>
                  <w:rPr>
                    <w:rFonts w:ascii="Arial" w:eastAsia="Arial" w:hAnsi="Arial" w:cs="Arial"/>
                    <w:spacing w:val="-9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pacing w:val="-9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9"/>
                    <w:sz w:val="16"/>
                    <w:szCs w:val="16"/>
                  </w:rPr>
                  <w:t>ndependen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9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4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9"/>
                    <w:sz w:val="16"/>
                    <w:szCs w:val="16"/>
                  </w:rPr>
                  <w:t>on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7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pacing w:val="-9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9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pacing w:val="7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12193"/>
    <w:multiLevelType w:val="hybridMultilevel"/>
    <w:tmpl w:val="5B5A168A"/>
    <w:lvl w:ilvl="0" w:tplc="40EE4B4E">
      <w:numFmt w:val="bullet"/>
      <w:lvlText w:val=""/>
      <w:lvlJc w:val="left"/>
      <w:pPr>
        <w:ind w:left="576" w:hanging="360"/>
      </w:pPr>
      <w:rPr>
        <w:rFonts w:ascii="Symbol" w:eastAsia="Microsoft Sans Serif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" w15:restartNumberingAfterBreak="0">
    <w:nsid w:val="2B4A03DC"/>
    <w:multiLevelType w:val="multilevel"/>
    <w:tmpl w:val="969C6FD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5E14203"/>
    <w:multiLevelType w:val="hybridMultilevel"/>
    <w:tmpl w:val="FA2E48FE"/>
    <w:lvl w:ilvl="0" w:tplc="2F703BBC">
      <w:numFmt w:val="bullet"/>
      <w:lvlText w:val=""/>
      <w:lvlJc w:val="left"/>
      <w:pPr>
        <w:ind w:left="520" w:hanging="360"/>
      </w:pPr>
      <w:rPr>
        <w:rFonts w:ascii="Symbol" w:eastAsia="Microsoft Sans Serif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29"/>
    <w:rsid w:val="00091331"/>
    <w:rsid w:val="00373AB8"/>
    <w:rsid w:val="00433705"/>
    <w:rsid w:val="004E7FF6"/>
    <w:rsid w:val="00915002"/>
    <w:rsid w:val="00942C89"/>
    <w:rsid w:val="00C40DA3"/>
    <w:rsid w:val="00CC321A"/>
    <w:rsid w:val="00D638EA"/>
    <w:rsid w:val="00D7602F"/>
    <w:rsid w:val="00ED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0AB6AF5"/>
  <w15:docId w15:val="{A3A14AE3-9C26-40D9-BCDA-DE8D5E30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40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6-03T04:27:00.048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4539 1456,'0'0,"0"0,0 0,0 0,-4 0,0 0,-4 0,-8 0,-8 0,-15 4,-22 4,-36 19,-31 24,-19 16,-9 15,-4 17,4 10,7 11,10 2,16-2,17-8,19-10,18-13,16-14,15-13,12-13,12-11,8-9,8-9,8-5,9 0,12-4,16-10,14-10,7-13,6-14,6-8,-1-8,1-5,-2-1,-4-4,-7-3,-8 0,-3-2,-4 2,1-4,-3 0,-2 0,-2 5,-6 7,-4 5,-7 7,-3 9,-7 6,-7 10,-5 6,-3 7,-3 4,-2 2,0 2,0 1,0 0,0-2,0 1,1 4,0 4,0 4,-4 3,-4 11,-5 10,-4 10,-2 9,-2 4,-1 4,4 1,0-2,5-7,0-4,-1-4,1-2,3-7,5-2,1 0,2-3,1-4,5-2,5-4,1-5,6-2,12-5,14-8,15-7,12-14,13-13,6-11,6-8,2-9,-4 0,-8 2,-7 3,-13 7,-10 9,-11 2,-9 7,-2 6,-8 5,-4 7,-5 4,-2 4,-3 5,0 3,-1 6,-2 11,-11 20,-24 41,-27 34,-21 25,-20 15,-15 1,-3-12,4-19,5-22,11-21,13-18,15-17,13-16,9-15,13-10,7-7,8-3,6-3,6-6,14-24,22-31,32-34,34-29,36-20,31-11,21-1,10 11,-3 18,-16 21,-20 23,-23 21,-22 20,-24 12,-24 14,-18 9,-13 7,-14 4,-9 2,-6 0,-4 1,-1-1,-6 0,0 2,-3 5,-7 4,-9 4,-9 5,-6 4,-4 4,-2 1,2-3,2 0,3-3,5-2,4 0,4 2,3 0,5 1,3-1,4-6,0-1,3-4,2-2,3-1,1-1,6 4,1-3,8-1,9-8,16-7,18-9,23-14,15-13,7-9,0-5,-5 0,-13 7,-15 7,-17 7,-12 9,-14 10,-10 6,-8 6,-4 2,-4 2,0 1,0 0,-1 3,2 4,0 9,-3 7,-5 11,-1 6,-2 8,2 1,1-4,3-3,2-5,2-5,1-9,5-9,5-7,8-5,16-10,20-15,19-15,12-12,2-8,-3 1,-12 7,-13 4,-15 10,-9 6,-12 8,-9 9,-7 5,-4 3,-3 7,-5 6,-4 8,-5 12,-3 12,-3 13,0 4,2 3,6-5,4-6,3-10,4-10,2-10,4-7,5-12,8-8,13-11,15-14,10-11,11-13,9-9,2 0,-5 0,-8 6,-11 8,-6 11,-9 8,-11 11,-5 8,-4 6,-4 4,-2 6,-3 2,-1 4,0 4,-2 7,0 6,-3 3,-1 3,-1 4,0-2,-1-2,-1-4,1-7,-1-3,1-1,0-4,0-5,0-3,0-2,7-7,6-5,9-6,7-4,5-2,2-1,-3 2,1 6,-2 3,-6 5,-5 2,-5 2,-2 2,0 4,-2 1,-3 2,-3 5,-6 3,-7 6,-9 7,-10 8,-7 10,-12 4,-17 3,-12 4,-8-1,-4-2,-2-5,-1-2,-3-6,0-4,1-4,9-4,11-8,10-3,13-2,10-4,11-3,12-5,17-1,46-14,76-19,87-30,106-30,86-28,60-20,45-9,9 4,-2 11,-88 28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 Jain</dc:creator>
  <cp:lastModifiedBy>Akshat Jain</cp:lastModifiedBy>
  <cp:revision>4</cp:revision>
  <dcterms:created xsi:type="dcterms:W3CDTF">2017-06-03T04:28:00Z</dcterms:created>
  <dcterms:modified xsi:type="dcterms:W3CDTF">2017-06-03T05:01:00Z</dcterms:modified>
</cp:coreProperties>
</file>